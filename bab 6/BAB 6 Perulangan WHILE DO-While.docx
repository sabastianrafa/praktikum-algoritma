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3800A" w14:textId="77777777" w:rsidR="00740719" w:rsidRDefault="00740719">
      <w:pPr>
        <w:spacing w:before="7" w:line="120" w:lineRule="exact"/>
        <w:rPr>
          <w:sz w:val="12"/>
          <w:szCs w:val="12"/>
        </w:rPr>
      </w:pPr>
    </w:p>
    <w:p w14:paraId="7B7E385D" w14:textId="34ECDADB" w:rsidR="004C69E5" w:rsidRDefault="00EA0799" w:rsidP="004C69E5">
      <w:pPr>
        <w:spacing w:line="360" w:lineRule="auto"/>
        <w:ind w:left="2700" w:right="2911" w:firstLine="2"/>
        <w:jc w:val="center"/>
        <w:rPr>
          <w:b/>
          <w:sz w:val="28"/>
          <w:szCs w:val="28"/>
        </w:rPr>
      </w:pPr>
      <w:r>
        <w:rPr>
          <w:b/>
          <w:spacing w:val="1"/>
          <w:sz w:val="28"/>
          <w:szCs w:val="28"/>
        </w:rPr>
        <w:t>B</w:t>
      </w:r>
      <w:r>
        <w:rPr>
          <w:b/>
          <w:spacing w:val="2"/>
          <w:sz w:val="28"/>
          <w:szCs w:val="28"/>
        </w:rPr>
        <w:t>A</w:t>
      </w:r>
      <w:r>
        <w:rPr>
          <w:b/>
          <w:sz w:val="28"/>
          <w:szCs w:val="28"/>
        </w:rPr>
        <w:t>B</w:t>
      </w:r>
      <w:r>
        <w:rPr>
          <w:b/>
          <w:spacing w:val="-1"/>
          <w:sz w:val="28"/>
          <w:szCs w:val="28"/>
        </w:rPr>
        <w:t xml:space="preserve"> </w:t>
      </w:r>
      <w:r>
        <w:rPr>
          <w:b/>
          <w:spacing w:val="2"/>
          <w:sz w:val="28"/>
          <w:szCs w:val="28"/>
        </w:rPr>
        <w:t>V</w:t>
      </w:r>
    </w:p>
    <w:p w14:paraId="48B140D0" w14:textId="0F64B8CF" w:rsidR="00740719" w:rsidRPr="00041BA4" w:rsidRDefault="00EA0799" w:rsidP="00041BA4">
      <w:pPr>
        <w:spacing w:line="360" w:lineRule="auto"/>
        <w:ind w:left="2340" w:right="2731" w:firstLine="2"/>
        <w:jc w:val="center"/>
        <w:rPr>
          <w:sz w:val="28"/>
          <w:szCs w:val="28"/>
        </w:rPr>
      </w:pPr>
      <w:r>
        <w:rPr>
          <w:b/>
          <w:sz w:val="28"/>
          <w:szCs w:val="28"/>
        </w:rPr>
        <w:t>W</w:t>
      </w:r>
      <w:r>
        <w:rPr>
          <w:b/>
          <w:spacing w:val="-2"/>
          <w:sz w:val="28"/>
          <w:szCs w:val="28"/>
        </w:rPr>
        <w:t>H</w:t>
      </w:r>
      <w:r>
        <w:rPr>
          <w:b/>
          <w:spacing w:val="-1"/>
          <w:sz w:val="28"/>
          <w:szCs w:val="28"/>
        </w:rPr>
        <w:t>I</w:t>
      </w:r>
      <w:r>
        <w:rPr>
          <w:b/>
          <w:spacing w:val="1"/>
          <w:sz w:val="28"/>
          <w:szCs w:val="28"/>
        </w:rPr>
        <w:t>LE</w:t>
      </w:r>
      <w:r>
        <w:rPr>
          <w:b/>
          <w:sz w:val="28"/>
          <w:szCs w:val="28"/>
        </w:rPr>
        <w:t>,</w:t>
      </w:r>
      <w:r>
        <w:rPr>
          <w:b/>
          <w:spacing w:val="3"/>
          <w:sz w:val="28"/>
          <w:szCs w:val="28"/>
        </w:rPr>
        <w:t xml:space="preserve"> </w:t>
      </w:r>
      <w:r>
        <w:rPr>
          <w:b/>
          <w:spacing w:val="2"/>
          <w:sz w:val="28"/>
          <w:szCs w:val="28"/>
        </w:rPr>
        <w:t>D</w:t>
      </w:r>
      <w:r>
        <w:rPr>
          <w:b/>
          <w:sz w:val="28"/>
          <w:szCs w:val="28"/>
        </w:rPr>
        <w:t>O</w:t>
      </w:r>
      <w:r>
        <w:rPr>
          <w:b/>
          <w:spacing w:val="-1"/>
          <w:sz w:val="28"/>
          <w:szCs w:val="28"/>
        </w:rPr>
        <w:t>-</w:t>
      </w:r>
      <w:r>
        <w:rPr>
          <w:b/>
          <w:sz w:val="28"/>
          <w:szCs w:val="28"/>
        </w:rPr>
        <w:t>W</w:t>
      </w:r>
      <w:r>
        <w:rPr>
          <w:b/>
          <w:spacing w:val="-2"/>
          <w:sz w:val="28"/>
          <w:szCs w:val="28"/>
        </w:rPr>
        <w:t>H</w:t>
      </w:r>
      <w:r>
        <w:rPr>
          <w:b/>
          <w:spacing w:val="-1"/>
          <w:sz w:val="28"/>
          <w:szCs w:val="28"/>
        </w:rPr>
        <w:t>I</w:t>
      </w:r>
      <w:r>
        <w:rPr>
          <w:b/>
          <w:spacing w:val="1"/>
          <w:sz w:val="28"/>
          <w:szCs w:val="28"/>
        </w:rPr>
        <w:t>L</w:t>
      </w:r>
      <w:r>
        <w:rPr>
          <w:b/>
          <w:sz w:val="28"/>
          <w:szCs w:val="28"/>
        </w:rPr>
        <w:t>E</w:t>
      </w:r>
    </w:p>
    <w:p w14:paraId="53104853" w14:textId="17C38837" w:rsidR="00740719" w:rsidRPr="00D77A1C" w:rsidRDefault="00EA0799" w:rsidP="00D77A1C">
      <w:pPr>
        <w:pStyle w:val="ListParagraph"/>
        <w:numPr>
          <w:ilvl w:val="0"/>
          <w:numId w:val="5"/>
        </w:numPr>
        <w:ind w:left="540"/>
        <w:rPr>
          <w:szCs w:val="24"/>
        </w:rPr>
      </w:pPr>
      <w:r w:rsidRPr="00D77A1C">
        <w:rPr>
          <w:b/>
          <w:szCs w:val="24"/>
        </w:rPr>
        <w:t xml:space="preserve"> </w:t>
      </w:r>
      <w:r w:rsidRPr="00D77A1C">
        <w:rPr>
          <w:b/>
          <w:spacing w:val="-1"/>
          <w:szCs w:val="24"/>
        </w:rPr>
        <w:t>S</w:t>
      </w:r>
      <w:r w:rsidRPr="00D77A1C">
        <w:rPr>
          <w:b/>
          <w:szCs w:val="24"/>
        </w:rPr>
        <w:t>t</w:t>
      </w:r>
      <w:r w:rsidRPr="00D77A1C">
        <w:rPr>
          <w:b/>
          <w:spacing w:val="1"/>
          <w:szCs w:val="24"/>
        </w:rPr>
        <w:t>r</w:t>
      </w:r>
      <w:r w:rsidRPr="00D77A1C">
        <w:rPr>
          <w:b/>
          <w:spacing w:val="-1"/>
          <w:szCs w:val="24"/>
        </w:rPr>
        <w:t>u</w:t>
      </w:r>
      <w:r w:rsidRPr="00D77A1C">
        <w:rPr>
          <w:b/>
          <w:spacing w:val="2"/>
          <w:szCs w:val="24"/>
        </w:rPr>
        <w:t>k</w:t>
      </w:r>
      <w:r w:rsidRPr="00D77A1C">
        <w:rPr>
          <w:b/>
          <w:szCs w:val="24"/>
        </w:rPr>
        <w:t>t</w:t>
      </w:r>
      <w:r w:rsidRPr="00D77A1C">
        <w:rPr>
          <w:b/>
          <w:spacing w:val="-1"/>
          <w:szCs w:val="24"/>
        </w:rPr>
        <w:t>u</w:t>
      </w:r>
      <w:r w:rsidRPr="00D77A1C">
        <w:rPr>
          <w:b/>
          <w:szCs w:val="24"/>
        </w:rPr>
        <w:t>r</w:t>
      </w:r>
      <w:r w:rsidRPr="00D77A1C">
        <w:rPr>
          <w:b/>
          <w:spacing w:val="2"/>
          <w:szCs w:val="24"/>
        </w:rPr>
        <w:t xml:space="preserve"> </w:t>
      </w:r>
      <w:r w:rsidRPr="00D77A1C">
        <w:rPr>
          <w:b/>
          <w:szCs w:val="24"/>
        </w:rPr>
        <w:t>W</w:t>
      </w:r>
      <w:r w:rsidRPr="00D77A1C">
        <w:rPr>
          <w:b/>
          <w:spacing w:val="-1"/>
          <w:szCs w:val="24"/>
        </w:rPr>
        <w:t>h</w:t>
      </w:r>
      <w:r w:rsidRPr="00D77A1C">
        <w:rPr>
          <w:b/>
          <w:spacing w:val="1"/>
          <w:szCs w:val="24"/>
        </w:rPr>
        <w:t>il</w:t>
      </w:r>
      <w:r w:rsidRPr="00D77A1C">
        <w:rPr>
          <w:b/>
          <w:szCs w:val="24"/>
        </w:rPr>
        <w:t>e</w:t>
      </w:r>
    </w:p>
    <w:p w14:paraId="32B36D0C" w14:textId="77777777" w:rsidR="00740719" w:rsidRDefault="00740719">
      <w:pPr>
        <w:spacing w:before="6" w:line="120" w:lineRule="exact"/>
        <w:rPr>
          <w:sz w:val="13"/>
          <w:szCs w:val="13"/>
        </w:rPr>
      </w:pPr>
    </w:p>
    <w:p w14:paraId="286B377C" w14:textId="77777777" w:rsidR="00740719" w:rsidRDefault="00051E56" w:rsidP="00041BA4">
      <w:pPr>
        <w:spacing w:line="360" w:lineRule="auto"/>
        <w:ind w:left="540" w:right="31" w:firstLine="720"/>
        <w:jc w:val="both"/>
        <w:rPr>
          <w:sz w:val="24"/>
          <w:szCs w:val="24"/>
        </w:rPr>
      </w:pPr>
      <w:r>
        <w:pict w14:anchorId="6746A622">
          <v:group id="_x0000_s1121" style="position:absolute;left:0;text-align:left;margin-left:212.15pt;margin-top:123.7pt;width:221.15pt;height:59.35pt;z-index:-251661824;mso-position-horizontal-relative:page" coordorigin="4243,2474" coordsize="4433,1216">
            <v:shape id="_x0000_s1123" style="position:absolute;left:4253;top:2484;width:4413;height:1196" coordorigin="4253,2484" coordsize="4413,1196" path="m4253,3680r4413,l8666,2484r-4413,l4253,3680xe" fillcolor="#2d75b6" stroked="f">
              <v:path arrowok="t"/>
            </v:shape>
            <v:shape id="_x0000_s1122" style="position:absolute;left:4253;top:2484;width:4413;height:1196" coordorigin="4253,2484" coordsize="4413,1196" path="m4253,3680r4413,l8666,2484r-4413,l4253,3680xe" filled="f" strokecolor="#41709c" strokeweight="1pt">
              <v:path arrowok="t"/>
            </v:shape>
            <w10:wrap anchorx="page"/>
          </v:group>
        </w:pict>
      </w:r>
      <w:r w:rsidR="00EA0799">
        <w:rPr>
          <w:spacing w:val="-1"/>
          <w:sz w:val="24"/>
          <w:szCs w:val="24"/>
        </w:rPr>
        <w:t>S</w:t>
      </w:r>
      <w:r w:rsidR="00EA0799">
        <w:rPr>
          <w:spacing w:val="1"/>
          <w:sz w:val="24"/>
          <w:szCs w:val="24"/>
        </w:rPr>
        <w:t>t</w:t>
      </w:r>
      <w:r w:rsidR="00EA0799">
        <w:rPr>
          <w:sz w:val="24"/>
          <w:szCs w:val="24"/>
        </w:rPr>
        <w:t>ruk</w:t>
      </w:r>
      <w:r w:rsidR="00EA0799">
        <w:rPr>
          <w:spacing w:val="1"/>
          <w:sz w:val="24"/>
          <w:szCs w:val="24"/>
        </w:rPr>
        <w:t>t</w:t>
      </w:r>
      <w:r w:rsidR="00EA0799">
        <w:rPr>
          <w:sz w:val="24"/>
          <w:szCs w:val="24"/>
        </w:rPr>
        <w:t xml:space="preserve">ur </w:t>
      </w:r>
      <w:r w:rsidR="00EA0799">
        <w:rPr>
          <w:spacing w:val="1"/>
          <w:sz w:val="24"/>
          <w:szCs w:val="24"/>
        </w:rPr>
        <w:t xml:space="preserve"> </w:t>
      </w:r>
      <w:r w:rsidR="00EA0799">
        <w:rPr>
          <w:sz w:val="24"/>
          <w:szCs w:val="24"/>
        </w:rPr>
        <w:t>p</w:t>
      </w:r>
      <w:r w:rsidR="00EA0799">
        <w:rPr>
          <w:spacing w:val="1"/>
          <w:sz w:val="24"/>
          <w:szCs w:val="24"/>
        </w:rPr>
        <w:t>e</w:t>
      </w:r>
      <w:r w:rsidR="00EA0799">
        <w:rPr>
          <w:sz w:val="24"/>
          <w:szCs w:val="24"/>
        </w:rPr>
        <w:t>ru</w:t>
      </w:r>
      <w:r w:rsidR="00EA0799">
        <w:rPr>
          <w:spacing w:val="1"/>
          <w:sz w:val="24"/>
          <w:szCs w:val="24"/>
        </w:rPr>
        <w:t>la</w:t>
      </w:r>
      <w:r w:rsidR="00EA0799">
        <w:rPr>
          <w:sz w:val="24"/>
          <w:szCs w:val="24"/>
        </w:rPr>
        <w:t>n</w:t>
      </w:r>
      <w:r w:rsidR="00EA0799">
        <w:rPr>
          <w:spacing w:val="-4"/>
          <w:sz w:val="24"/>
          <w:szCs w:val="24"/>
        </w:rPr>
        <w:t>g</w:t>
      </w:r>
      <w:r w:rsidR="00EA0799">
        <w:rPr>
          <w:spacing w:val="1"/>
          <w:sz w:val="24"/>
          <w:szCs w:val="24"/>
        </w:rPr>
        <w:t>a</w:t>
      </w:r>
      <w:r w:rsidR="00EA0799">
        <w:rPr>
          <w:sz w:val="24"/>
          <w:szCs w:val="24"/>
        </w:rPr>
        <w:t xml:space="preserve">n </w:t>
      </w:r>
      <w:r w:rsidR="00EA0799">
        <w:rPr>
          <w:spacing w:val="1"/>
          <w:sz w:val="24"/>
          <w:szCs w:val="24"/>
        </w:rPr>
        <w:t xml:space="preserve"> </w:t>
      </w:r>
      <w:r w:rsidR="00EA0799">
        <w:rPr>
          <w:i/>
          <w:sz w:val="24"/>
          <w:szCs w:val="24"/>
        </w:rPr>
        <w:t>W</w:t>
      </w:r>
      <w:r w:rsidR="00EA0799">
        <w:rPr>
          <w:i/>
          <w:spacing w:val="-1"/>
          <w:sz w:val="24"/>
          <w:szCs w:val="24"/>
        </w:rPr>
        <w:t>H</w:t>
      </w:r>
      <w:r w:rsidR="00EA0799">
        <w:rPr>
          <w:i/>
          <w:sz w:val="24"/>
          <w:szCs w:val="24"/>
        </w:rPr>
        <w:t>I</w:t>
      </w:r>
      <w:r w:rsidR="00EA0799">
        <w:rPr>
          <w:i/>
          <w:spacing w:val="-1"/>
          <w:sz w:val="24"/>
          <w:szCs w:val="24"/>
        </w:rPr>
        <w:t>L</w:t>
      </w:r>
      <w:r w:rsidR="00EA0799">
        <w:rPr>
          <w:i/>
          <w:sz w:val="24"/>
          <w:szCs w:val="24"/>
        </w:rPr>
        <w:t xml:space="preserve">E </w:t>
      </w:r>
      <w:r w:rsidR="00EA0799">
        <w:rPr>
          <w:i/>
          <w:spacing w:val="1"/>
          <w:sz w:val="24"/>
          <w:szCs w:val="24"/>
        </w:rPr>
        <w:t xml:space="preserve"> </w:t>
      </w:r>
      <w:r w:rsidR="00EA0799">
        <w:rPr>
          <w:spacing w:val="1"/>
          <w:sz w:val="24"/>
          <w:szCs w:val="24"/>
        </w:rPr>
        <w:t>a</w:t>
      </w:r>
      <w:r w:rsidR="00EA0799">
        <w:rPr>
          <w:sz w:val="24"/>
          <w:szCs w:val="24"/>
        </w:rPr>
        <w:t>d</w:t>
      </w:r>
      <w:r w:rsidR="00EA0799">
        <w:rPr>
          <w:spacing w:val="-3"/>
          <w:sz w:val="24"/>
          <w:szCs w:val="24"/>
        </w:rPr>
        <w:t>a</w:t>
      </w:r>
      <w:r w:rsidR="00EA0799">
        <w:rPr>
          <w:spacing w:val="1"/>
          <w:sz w:val="24"/>
          <w:szCs w:val="24"/>
        </w:rPr>
        <w:t>la</w:t>
      </w:r>
      <w:r w:rsidR="00EA0799">
        <w:rPr>
          <w:sz w:val="24"/>
          <w:szCs w:val="24"/>
        </w:rPr>
        <w:t>h  p</w:t>
      </w:r>
      <w:r w:rsidR="00EA0799">
        <w:rPr>
          <w:spacing w:val="1"/>
          <w:sz w:val="24"/>
          <w:szCs w:val="24"/>
        </w:rPr>
        <w:t>e</w:t>
      </w:r>
      <w:r w:rsidR="00EA0799">
        <w:rPr>
          <w:spacing w:val="-4"/>
          <w:sz w:val="24"/>
          <w:szCs w:val="24"/>
        </w:rPr>
        <w:t>n</w:t>
      </w:r>
      <w:r w:rsidR="00EA0799">
        <w:rPr>
          <w:sz w:val="24"/>
          <w:szCs w:val="24"/>
        </w:rPr>
        <w:t>gu</w:t>
      </w:r>
      <w:r w:rsidR="00EA0799">
        <w:rPr>
          <w:spacing w:val="1"/>
          <w:sz w:val="24"/>
          <w:szCs w:val="24"/>
        </w:rPr>
        <w:t>la</w:t>
      </w:r>
      <w:r w:rsidR="00EA0799">
        <w:rPr>
          <w:sz w:val="24"/>
          <w:szCs w:val="24"/>
        </w:rPr>
        <w:t>ng</w:t>
      </w:r>
      <w:r w:rsidR="00EA0799">
        <w:rPr>
          <w:spacing w:val="1"/>
          <w:sz w:val="24"/>
          <w:szCs w:val="24"/>
        </w:rPr>
        <w:t>a</w:t>
      </w:r>
      <w:r w:rsidR="00EA0799">
        <w:rPr>
          <w:sz w:val="24"/>
          <w:szCs w:val="24"/>
        </w:rPr>
        <w:t>n  y</w:t>
      </w:r>
      <w:r w:rsidR="00EA0799">
        <w:rPr>
          <w:spacing w:val="1"/>
          <w:sz w:val="24"/>
          <w:szCs w:val="24"/>
        </w:rPr>
        <w:t>a</w:t>
      </w:r>
      <w:r w:rsidR="00EA0799">
        <w:rPr>
          <w:sz w:val="24"/>
          <w:szCs w:val="24"/>
        </w:rPr>
        <w:t>ng</w:t>
      </w:r>
      <w:r w:rsidR="00EA0799">
        <w:rPr>
          <w:spacing w:val="56"/>
          <w:sz w:val="24"/>
          <w:szCs w:val="24"/>
        </w:rPr>
        <w:t xml:space="preserve"> </w:t>
      </w:r>
      <w:r w:rsidR="00EA0799">
        <w:rPr>
          <w:spacing w:val="1"/>
          <w:sz w:val="24"/>
          <w:szCs w:val="24"/>
        </w:rPr>
        <w:t>me</w:t>
      </w:r>
      <w:r w:rsidR="00EA0799">
        <w:rPr>
          <w:spacing w:val="-3"/>
          <w:sz w:val="24"/>
          <w:szCs w:val="24"/>
        </w:rPr>
        <w:t>l</w:t>
      </w:r>
      <w:r w:rsidR="00EA0799">
        <w:rPr>
          <w:spacing w:val="1"/>
          <w:sz w:val="24"/>
          <w:szCs w:val="24"/>
        </w:rPr>
        <w:t>a</w:t>
      </w:r>
      <w:r w:rsidR="00EA0799">
        <w:rPr>
          <w:sz w:val="24"/>
          <w:szCs w:val="24"/>
        </w:rPr>
        <w:t>kuk</w:t>
      </w:r>
      <w:r w:rsidR="00EA0799">
        <w:rPr>
          <w:spacing w:val="-3"/>
          <w:sz w:val="24"/>
          <w:szCs w:val="24"/>
        </w:rPr>
        <w:t>a</w:t>
      </w:r>
      <w:r w:rsidR="00EA0799">
        <w:rPr>
          <w:sz w:val="24"/>
          <w:szCs w:val="24"/>
        </w:rPr>
        <w:t>n p</w:t>
      </w:r>
      <w:r w:rsidR="00EA0799">
        <w:rPr>
          <w:spacing w:val="1"/>
          <w:sz w:val="24"/>
          <w:szCs w:val="24"/>
        </w:rPr>
        <w:t>eme</w:t>
      </w:r>
      <w:r w:rsidR="00EA0799">
        <w:rPr>
          <w:sz w:val="24"/>
          <w:szCs w:val="24"/>
        </w:rPr>
        <w:t>r</w:t>
      </w:r>
      <w:r w:rsidR="00EA0799">
        <w:rPr>
          <w:spacing w:val="1"/>
          <w:sz w:val="24"/>
          <w:szCs w:val="24"/>
        </w:rPr>
        <w:t>i</w:t>
      </w:r>
      <w:r w:rsidR="00EA0799">
        <w:rPr>
          <w:sz w:val="24"/>
          <w:szCs w:val="24"/>
        </w:rPr>
        <w:t>k</w:t>
      </w:r>
      <w:r w:rsidR="00EA0799">
        <w:rPr>
          <w:spacing w:val="-1"/>
          <w:sz w:val="24"/>
          <w:szCs w:val="24"/>
        </w:rPr>
        <w:t>s</w:t>
      </w:r>
      <w:r w:rsidR="00EA0799">
        <w:rPr>
          <w:spacing w:val="-3"/>
          <w:sz w:val="24"/>
          <w:szCs w:val="24"/>
        </w:rPr>
        <w:t>a</w:t>
      </w:r>
      <w:r w:rsidR="00EA0799">
        <w:rPr>
          <w:spacing w:val="1"/>
          <w:sz w:val="24"/>
          <w:szCs w:val="24"/>
        </w:rPr>
        <w:t>a</w:t>
      </w:r>
      <w:r w:rsidR="00EA0799">
        <w:rPr>
          <w:sz w:val="24"/>
          <w:szCs w:val="24"/>
        </w:rPr>
        <w:t>n</w:t>
      </w:r>
      <w:r w:rsidR="00EA0799">
        <w:rPr>
          <w:spacing w:val="3"/>
          <w:sz w:val="24"/>
          <w:szCs w:val="24"/>
        </w:rPr>
        <w:t xml:space="preserve"> </w:t>
      </w:r>
      <w:r w:rsidR="00EA0799">
        <w:rPr>
          <w:sz w:val="24"/>
          <w:szCs w:val="24"/>
        </w:rPr>
        <w:t>kond</w:t>
      </w:r>
      <w:r w:rsidR="00EA0799">
        <w:rPr>
          <w:spacing w:val="1"/>
          <w:sz w:val="24"/>
          <w:szCs w:val="24"/>
        </w:rPr>
        <w:t>i</w:t>
      </w:r>
      <w:r w:rsidR="00EA0799">
        <w:rPr>
          <w:spacing w:val="-1"/>
          <w:sz w:val="24"/>
          <w:szCs w:val="24"/>
        </w:rPr>
        <w:t>s</w:t>
      </w:r>
      <w:r w:rsidR="00EA0799">
        <w:rPr>
          <w:sz w:val="24"/>
          <w:szCs w:val="24"/>
        </w:rPr>
        <w:t>i</w:t>
      </w:r>
      <w:r w:rsidR="00EA0799">
        <w:rPr>
          <w:spacing w:val="4"/>
          <w:sz w:val="24"/>
          <w:szCs w:val="24"/>
        </w:rPr>
        <w:t xml:space="preserve"> </w:t>
      </w:r>
      <w:r w:rsidR="00EA0799">
        <w:rPr>
          <w:spacing w:val="-4"/>
          <w:sz w:val="24"/>
          <w:szCs w:val="24"/>
        </w:rPr>
        <w:t>d</w:t>
      </w:r>
      <w:r w:rsidR="00EA0799">
        <w:rPr>
          <w:sz w:val="24"/>
          <w:szCs w:val="24"/>
        </w:rPr>
        <w:t>i</w:t>
      </w:r>
      <w:r w:rsidR="00EA0799">
        <w:rPr>
          <w:spacing w:val="4"/>
          <w:sz w:val="24"/>
          <w:szCs w:val="24"/>
        </w:rPr>
        <w:t xml:space="preserve"> </w:t>
      </w:r>
      <w:r w:rsidR="00EA0799">
        <w:rPr>
          <w:spacing w:val="1"/>
          <w:sz w:val="24"/>
          <w:szCs w:val="24"/>
        </w:rPr>
        <w:t>a</w:t>
      </w:r>
      <w:r w:rsidR="00EA0799">
        <w:rPr>
          <w:spacing w:val="-1"/>
          <w:sz w:val="24"/>
          <w:szCs w:val="24"/>
        </w:rPr>
        <w:t>w</w:t>
      </w:r>
      <w:r w:rsidR="00EA0799">
        <w:rPr>
          <w:spacing w:val="-3"/>
          <w:sz w:val="24"/>
          <w:szCs w:val="24"/>
        </w:rPr>
        <w:t>a</w:t>
      </w:r>
      <w:r w:rsidR="00EA0799">
        <w:rPr>
          <w:sz w:val="24"/>
          <w:szCs w:val="24"/>
        </w:rPr>
        <w:t>l</w:t>
      </w:r>
      <w:r w:rsidR="00EA0799">
        <w:rPr>
          <w:spacing w:val="4"/>
          <w:sz w:val="24"/>
          <w:szCs w:val="24"/>
        </w:rPr>
        <w:t xml:space="preserve"> </w:t>
      </w:r>
      <w:r w:rsidR="00EA0799">
        <w:rPr>
          <w:sz w:val="24"/>
          <w:szCs w:val="24"/>
        </w:rPr>
        <w:t>b</w:t>
      </w:r>
      <w:r w:rsidR="00EA0799">
        <w:rPr>
          <w:spacing w:val="1"/>
          <w:sz w:val="24"/>
          <w:szCs w:val="24"/>
        </w:rPr>
        <w:t>l</w:t>
      </w:r>
      <w:r w:rsidR="00EA0799">
        <w:rPr>
          <w:sz w:val="24"/>
          <w:szCs w:val="24"/>
        </w:rPr>
        <w:t>ok</w:t>
      </w:r>
      <w:r w:rsidR="00EA0799">
        <w:rPr>
          <w:spacing w:val="3"/>
          <w:sz w:val="24"/>
          <w:szCs w:val="24"/>
        </w:rPr>
        <w:t xml:space="preserve"> </w:t>
      </w:r>
      <w:r w:rsidR="00EA0799">
        <w:rPr>
          <w:spacing w:val="-1"/>
          <w:sz w:val="24"/>
          <w:szCs w:val="24"/>
        </w:rPr>
        <w:t>s</w:t>
      </w:r>
      <w:r w:rsidR="00EA0799">
        <w:rPr>
          <w:spacing w:val="1"/>
          <w:sz w:val="24"/>
          <w:szCs w:val="24"/>
        </w:rPr>
        <w:t>t</w:t>
      </w:r>
      <w:r w:rsidR="00EA0799">
        <w:rPr>
          <w:spacing w:val="-4"/>
          <w:sz w:val="24"/>
          <w:szCs w:val="24"/>
        </w:rPr>
        <w:t>r</w:t>
      </w:r>
      <w:r w:rsidR="00EA0799">
        <w:rPr>
          <w:sz w:val="24"/>
          <w:szCs w:val="24"/>
        </w:rPr>
        <w:t>uk</w:t>
      </w:r>
      <w:r w:rsidR="00EA0799">
        <w:rPr>
          <w:spacing w:val="1"/>
          <w:sz w:val="24"/>
          <w:szCs w:val="24"/>
        </w:rPr>
        <w:t>t</w:t>
      </w:r>
      <w:r w:rsidR="00EA0799">
        <w:rPr>
          <w:sz w:val="24"/>
          <w:szCs w:val="24"/>
        </w:rPr>
        <w:t>ur.</w:t>
      </w:r>
      <w:r w:rsidR="00EA0799">
        <w:rPr>
          <w:spacing w:val="3"/>
          <w:sz w:val="24"/>
          <w:szCs w:val="24"/>
        </w:rPr>
        <w:t xml:space="preserve"> </w:t>
      </w:r>
      <w:r w:rsidR="00EA0799">
        <w:rPr>
          <w:spacing w:val="-1"/>
          <w:sz w:val="24"/>
          <w:szCs w:val="24"/>
        </w:rPr>
        <w:t>P</w:t>
      </w:r>
      <w:r w:rsidR="00EA0799">
        <w:rPr>
          <w:spacing w:val="1"/>
          <w:sz w:val="24"/>
          <w:szCs w:val="24"/>
        </w:rPr>
        <w:t>e</w:t>
      </w:r>
      <w:r w:rsidR="00EA0799">
        <w:rPr>
          <w:sz w:val="24"/>
          <w:szCs w:val="24"/>
        </w:rPr>
        <w:t>ngu</w:t>
      </w:r>
      <w:r w:rsidR="00EA0799">
        <w:rPr>
          <w:spacing w:val="1"/>
          <w:sz w:val="24"/>
          <w:szCs w:val="24"/>
        </w:rPr>
        <w:t>la</w:t>
      </w:r>
      <w:r w:rsidR="00EA0799">
        <w:rPr>
          <w:sz w:val="24"/>
          <w:szCs w:val="24"/>
        </w:rPr>
        <w:t>n</w:t>
      </w:r>
      <w:r w:rsidR="00EA0799">
        <w:rPr>
          <w:spacing w:val="-4"/>
          <w:sz w:val="24"/>
          <w:szCs w:val="24"/>
        </w:rPr>
        <w:t>g</w:t>
      </w:r>
      <w:r w:rsidR="00EA0799">
        <w:rPr>
          <w:spacing w:val="1"/>
          <w:sz w:val="24"/>
          <w:szCs w:val="24"/>
        </w:rPr>
        <w:t>a</w:t>
      </w:r>
      <w:r w:rsidR="00EA0799">
        <w:rPr>
          <w:sz w:val="24"/>
          <w:szCs w:val="24"/>
        </w:rPr>
        <w:t>n</w:t>
      </w:r>
      <w:r w:rsidR="00EA0799">
        <w:rPr>
          <w:spacing w:val="3"/>
          <w:sz w:val="24"/>
          <w:szCs w:val="24"/>
        </w:rPr>
        <w:t xml:space="preserve"> </w:t>
      </w:r>
      <w:r w:rsidR="00EA0799">
        <w:rPr>
          <w:sz w:val="24"/>
          <w:szCs w:val="24"/>
        </w:rPr>
        <w:t>h</w:t>
      </w:r>
      <w:r w:rsidR="00EA0799">
        <w:rPr>
          <w:spacing w:val="1"/>
          <w:sz w:val="24"/>
          <w:szCs w:val="24"/>
        </w:rPr>
        <w:t>a</w:t>
      </w:r>
      <w:r w:rsidR="00EA0799">
        <w:rPr>
          <w:sz w:val="24"/>
          <w:szCs w:val="24"/>
        </w:rPr>
        <w:t xml:space="preserve">nya </w:t>
      </w:r>
      <w:r w:rsidR="00EA0799">
        <w:rPr>
          <w:spacing w:val="1"/>
          <w:sz w:val="24"/>
          <w:szCs w:val="24"/>
        </w:rPr>
        <w:t>a</w:t>
      </w:r>
      <w:r w:rsidR="00EA0799">
        <w:rPr>
          <w:sz w:val="24"/>
          <w:szCs w:val="24"/>
        </w:rPr>
        <w:t>k</w:t>
      </w:r>
      <w:r w:rsidR="00EA0799">
        <w:rPr>
          <w:spacing w:val="-3"/>
          <w:sz w:val="24"/>
          <w:szCs w:val="24"/>
        </w:rPr>
        <w:t>a</w:t>
      </w:r>
      <w:r w:rsidR="00EA0799">
        <w:rPr>
          <w:sz w:val="24"/>
          <w:szCs w:val="24"/>
        </w:rPr>
        <w:t>n d</w:t>
      </w:r>
      <w:r w:rsidR="00EA0799">
        <w:rPr>
          <w:spacing w:val="1"/>
          <w:sz w:val="24"/>
          <w:szCs w:val="24"/>
        </w:rPr>
        <w:t>ila</w:t>
      </w:r>
      <w:r w:rsidR="00EA0799">
        <w:rPr>
          <w:sz w:val="24"/>
          <w:szCs w:val="24"/>
        </w:rPr>
        <w:t>kuk</w:t>
      </w:r>
      <w:r w:rsidR="00EA0799">
        <w:rPr>
          <w:spacing w:val="1"/>
          <w:sz w:val="24"/>
          <w:szCs w:val="24"/>
        </w:rPr>
        <w:t>a</w:t>
      </w:r>
      <w:r w:rsidR="00EA0799">
        <w:rPr>
          <w:sz w:val="24"/>
          <w:szCs w:val="24"/>
        </w:rPr>
        <w:t xml:space="preserve">n </w:t>
      </w:r>
      <w:r w:rsidR="00EA0799">
        <w:rPr>
          <w:spacing w:val="1"/>
          <w:sz w:val="24"/>
          <w:szCs w:val="24"/>
        </w:rPr>
        <w:t>ji</w:t>
      </w:r>
      <w:r w:rsidR="00EA0799">
        <w:rPr>
          <w:spacing w:val="-4"/>
          <w:sz w:val="24"/>
          <w:szCs w:val="24"/>
        </w:rPr>
        <w:t>k</w:t>
      </w:r>
      <w:r w:rsidR="00EA0799">
        <w:rPr>
          <w:sz w:val="24"/>
          <w:szCs w:val="24"/>
        </w:rPr>
        <w:t>a</w:t>
      </w:r>
      <w:r w:rsidR="00EA0799">
        <w:rPr>
          <w:spacing w:val="5"/>
          <w:sz w:val="24"/>
          <w:szCs w:val="24"/>
        </w:rPr>
        <w:t xml:space="preserve"> </w:t>
      </w:r>
      <w:r w:rsidR="00EA0799">
        <w:rPr>
          <w:sz w:val="24"/>
          <w:szCs w:val="24"/>
        </w:rPr>
        <w:t>kond</w:t>
      </w:r>
      <w:r w:rsidR="00EA0799">
        <w:rPr>
          <w:spacing w:val="1"/>
          <w:sz w:val="24"/>
          <w:szCs w:val="24"/>
        </w:rPr>
        <w:t>i</w:t>
      </w:r>
      <w:r w:rsidR="00EA0799">
        <w:rPr>
          <w:spacing w:val="-1"/>
          <w:sz w:val="24"/>
          <w:szCs w:val="24"/>
        </w:rPr>
        <w:t>s</w:t>
      </w:r>
      <w:r w:rsidR="00EA0799">
        <w:rPr>
          <w:sz w:val="24"/>
          <w:szCs w:val="24"/>
        </w:rPr>
        <w:t>i</w:t>
      </w:r>
      <w:r w:rsidR="00EA0799">
        <w:rPr>
          <w:spacing w:val="5"/>
          <w:sz w:val="24"/>
          <w:szCs w:val="24"/>
        </w:rPr>
        <w:t xml:space="preserve"> </w:t>
      </w:r>
      <w:r w:rsidR="00EA0799">
        <w:rPr>
          <w:spacing w:val="-4"/>
          <w:sz w:val="24"/>
          <w:szCs w:val="24"/>
        </w:rPr>
        <w:t>y</w:t>
      </w:r>
      <w:r w:rsidR="00EA0799">
        <w:rPr>
          <w:spacing w:val="1"/>
          <w:sz w:val="24"/>
          <w:szCs w:val="24"/>
        </w:rPr>
        <w:t>a</w:t>
      </w:r>
      <w:r w:rsidR="00EA0799">
        <w:rPr>
          <w:sz w:val="24"/>
          <w:szCs w:val="24"/>
        </w:rPr>
        <w:t>ng</w:t>
      </w:r>
      <w:r w:rsidR="00EA0799">
        <w:rPr>
          <w:spacing w:val="4"/>
          <w:sz w:val="24"/>
          <w:szCs w:val="24"/>
        </w:rPr>
        <w:t xml:space="preserve"> </w:t>
      </w:r>
      <w:r w:rsidR="00EA0799">
        <w:rPr>
          <w:sz w:val="24"/>
          <w:szCs w:val="24"/>
        </w:rPr>
        <w:t>d</w:t>
      </w:r>
      <w:r w:rsidR="00EA0799">
        <w:rPr>
          <w:spacing w:val="1"/>
          <w:sz w:val="24"/>
          <w:szCs w:val="24"/>
        </w:rPr>
        <w:t>i</w:t>
      </w:r>
      <w:r w:rsidR="00EA0799">
        <w:rPr>
          <w:sz w:val="24"/>
          <w:szCs w:val="24"/>
        </w:rPr>
        <w:t>d</w:t>
      </w:r>
      <w:r w:rsidR="00EA0799">
        <w:rPr>
          <w:spacing w:val="-3"/>
          <w:sz w:val="24"/>
          <w:szCs w:val="24"/>
        </w:rPr>
        <w:t>e</w:t>
      </w:r>
      <w:r w:rsidR="00EA0799">
        <w:rPr>
          <w:sz w:val="24"/>
          <w:szCs w:val="24"/>
        </w:rPr>
        <w:t>f</w:t>
      </w:r>
      <w:r w:rsidR="00EA0799">
        <w:rPr>
          <w:spacing w:val="1"/>
          <w:sz w:val="24"/>
          <w:szCs w:val="24"/>
        </w:rPr>
        <w:t>i</w:t>
      </w:r>
      <w:r w:rsidR="00EA0799">
        <w:rPr>
          <w:sz w:val="24"/>
          <w:szCs w:val="24"/>
        </w:rPr>
        <w:t>n</w:t>
      </w:r>
      <w:r w:rsidR="00EA0799">
        <w:rPr>
          <w:spacing w:val="1"/>
          <w:sz w:val="24"/>
          <w:szCs w:val="24"/>
        </w:rPr>
        <w:t>i</w:t>
      </w:r>
      <w:r w:rsidR="00EA0799">
        <w:rPr>
          <w:spacing w:val="-1"/>
          <w:sz w:val="24"/>
          <w:szCs w:val="24"/>
        </w:rPr>
        <w:t>s</w:t>
      </w:r>
      <w:r w:rsidR="00EA0799">
        <w:rPr>
          <w:spacing w:val="1"/>
          <w:sz w:val="24"/>
          <w:szCs w:val="24"/>
        </w:rPr>
        <w:t>i</w:t>
      </w:r>
      <w:r w:rsidR="00EA0799">
        <w:rPr>
          <w:spacing w:val="-4"/>
          <w:sz w:val="24"/>
          <w:szCs w:val="24"/>
        </w:rPr>
        <w:t>k</w:t>
      </w:r>
      <w:r w:rsidR="00EA0799">
        <w:rPr>
          <w:spacing w:val="-3"/>
          <w:sz w:val="24"/>
          <w:szCs w:val="24"/>
        </w:rPr>
        <w:t>a</w:t>
      </w:r>
      <w:r w:rsidR="00EA0799">
        <w:rPr>
          <w:sz w:val="24"/>
          <w:szCs w:val="24"/>
        </w:rPr>
        <w:t>n</w:t>
      </w:r>
      <w:r w:rsidR="00EA0799">
        <w:rPr>
          <w:spacing w:val="4"/>
          <w:sz w:val="24"/>
          <w:szCs w:val="24"/>
        </w:rPr>
        <w:t xml:space="preserve"> </w:t>
      </w:r>
      <w:r w:rsidR="00EA0799">
        <w:rPr>
          <w:sz w:val="24"/>
          <w:szCs w:val="24"/>
        </w:rPr>
        <w:t>di</w:t>
      </w:r>
      <w:r w:rsidR="00EA0799">
        <w:rPr>
          <w:spacing w:val="5"/>
          <w:sz w:val="24"/>
          <w:szCs w:val="24"/>
        </w:rPr>
        <w:t xml:space="preserve"> </w:t>
      </w:r>
      <w:r w:rsidR="00EA0799">
        <w:rPr>
          <w:sz w:val="24"/>
          <w:szCs w:val="24"/>
        </w:rPr>
        <w:t>d</w:t>
      </w:r>
      <w:r w:rsidR="00EA0799">
        <w:rPr>
          <w:spacing w:val="1"/>
          <w:sz w:val="24"/>
          <w:szCs w:val="24"/>
        </w:rPr>
        <w:t>a</w:t>
      </w:r>
      <w:r w:rsidR="00EA0799">
        <w:rPr>
          <w:spacing w:val="-3"/>
          <w:sz w:val="24"/>
          <w:szCs w:val="24"/>
        </w:rPr>
        <w:t>l</w:t>
      </w:r>
      <w:r w:rsidR="00EA0799">
        <w:rPr>
          <w:spacing w:val="1"/>
          <w:sz w:val="24"/>
          <w:szCs w:val="24"/>
        </w:rPr>
        <w:t>am</w:t>
      </w:r>
      <w:r w:rsidR="00EA0799">
        <w:rPr>
          <w:sz w:val="24"/>
          <w:szCs w:val="24"/>
        </w:rPr>
        <w:t>nya</w:t>
      </w:r>
      <w:r w:rsidR="00EA0799">
        <w:rPr>
          <w:spacing w:val="1"/>
          <w:sz w:val="24"/>
          <w:szCs w:val="24"/>
        </w:rPr>
        <w:t xml:space="preserve"> te</w:t>
      </w:r>
      <w:r w:rsidR="00EA0799">
        <w:rPr>
          <w:sz w:val="24"/>
          <w:szCs w:val="24"/>
        </w:rPr>
        <w:t>r</w:t>
      </w:r>
      <w:r w:rsidR="00EA0799">
        <w:rPr>
          <w:spacing w:val="-4"/>
          <w:sz w:val="24"/>
          <w:szCs w:val="24"/>
        </w:rPr>
        <w:t>p</w:t>
      </w:r>
      <w:r w:rsidR="00EA0799">
        <w:rPr>
          <w:spacing w:val="1"/>
          <w:sz w:val="24"/>
          <w:szCs w:val="24"/>
        </w:rPr>
        <w:t>e</w:t>
      </w:r>
      <w:r w:rsidR="00EA0799">
        <w:rPr>
          <w:sz w:val="24"/>
          <w:szCs w:val="24"/>
        </w:rPr>
        <w:t>nuhi</w:t>
      </w:r>
      <w:r w:rsidR="00EA0799">
        <w:rPr>
          <w:spacing w:val="16"/>
          <w:sz w:val="24"/>
          <w:szCs w:val="24"/>
        </w:rPr>
        <w:t xml:space="preserve"> </w:t>
      </w:r>
      <w:r w:rsidR="00EA0799">
        <w:rPr>
          <w:sz w:val="24"/>
          <w:szCs w:val="24"/>
        </w:rPr>
        <w:t>(</w:t>
      </w:r>
      <w:r w:rsidR="00EA0799">
        <w:rPr>
          <w:spacing w:val="-4"/>
          <w:sz w:val="24"/>
          <w:szCs w:val="24"/>
        </w:rPr>
        <w:t>b</w:t>
      </w:r>
      <w:r w:rsidR="00EA0799">
        <w:rPr>
          <w:spacing w:val="1"/>
          <w:sz w:val="24"/>
          <w:szCs w:val="24"/>
        </w:rPr>
        <w:t>e</w:t>
      </w:r>
      <w:r w:rsidR="00EA0799">
        <w:rPr>
          <w:sz w:val="24"/>
          <w:szCs w:val="24"/>
        </w:rPr>
        <w:t>rn</w:t>
      </w:r>
      <w:r w:rsidR="00EA0799">
        <w:rPr>
          <w:spacing w:val="1"/>
          <w:sz w:val="24"/>
          <w:szCs w:val="24"/>
        </w:rPr>
        <w:t>i</w:t>
      </w:r>
      <w:r w:rsidR="00EA0799">
        <w:rPr>
          <w:spacing w:val="-3"/>
          <w:sz w:val="24"/>
          <w:szCs w:val="24"/>
        </w:rPr>
        <w:t>l</w:t>
      </w:r>
      <w:r w:rsidR="00EA0799">
        <w:rPr>
          <w:spacing w:val="1"/>
          <w:sz w:val="24"/>
          <w:szCs w:val="24"/>
        </w:rPr>
        <w:t>a</w:t>
      </w:r>
      <w:r w:rsidR="00EA0799">
        <w:rPr>
          <w:sz w:val="24"/>
          <w:szCs w:val="24"/>
        </w:rPr>
        <w:t>i b</w:t>
      </w:r>
      <w:r w:rsidR="00EA0799">
        <w:rPr>
          <w:spacing w:val="1"/>
          <w:sz w:val="24"/>
          <w:szCs w:val="24"/>
        </w:rPr>
        <w:t>e</w:t>
      </w:r>
      <w:r w:rsidR="00EA0799">
        <w:rPr>
          <w:sz w:val="24"/>
          <w:szCs w:val="24"/>
        </w:rPr>
        <w:t>n</w:t>
      </w:r>
      <w:r w:rsidR="00EA0799">
        <w:rPr>
          <w:spacing w:val="1"/>
          <w:sz w:val="24"/>
          <w:szCs w:val="24"/>
        </w:rPr>
        <w:t>a</w:t>
      </w:r>
      <w:r w:rsidR="00EA0799">
        <w:rPr>
          <w:sz w:val="24"/>
          <w:szCs w:val="24"/>
        </w:rPr>
        <w:t>r).</w:t>
      </w:r>
      <w:r w:rsidR="00EA0799">
        <w:rPr>
          <w:spacing w:val="-8"/>
          <w:sz w:val="24"/>
          <w:szCs w:val="24"/>
        </w:rPr>
        <w:t xml:space="preserve"> </w:t>
      </w:r>
      <w:r w:rsidR="00EA0799">
        <w:rPr>
          <w:spacing w:val="-1"/>
          <w:sz w:val="24"/>
          <w:szCs w:val="24"/>
        </w:rPr>
        <w:t>H</w:t>
      </w:r>
      <w:r w:rsidR="00EA0799">
        <w:rPr>
          <w:spacing w:val="1"/>
          <w:sz w:val="24"/>
          <w:szCs w:val="24"/>
        </w:rPr>
        <w:t>a</w:t>
      </w:r>
      <w:r w:rsidR="00EA0799">
        <w:rPr>
          <w:sz w:val="24"/>
          <w:szCs w:val="24"/>
        </w:rPr>
        <w:t>l</w:t>
      </w:r>
      <w:r w:rsidR="00EA0799">
        <w:rPr>
          <w:spacing w:val="-11"/>
          <w:sz w:val="24"/>
          <w:szCs w:val="24"/>
        </w:rPr>
        <w:t xml:space="preserve"> </w:t>
      </w:r>
      <w:r w:rsidR="00EA0799">
        <w:rPr>
          <w:spacing w:val="1"/>
          <w:sz w:val="24"/>
          <w:szCs w:val="24"/>
        </w:rPr>
        <w:t>i</w:t>
      </w:r>
      <w:r w:rsidR="00EA0799">
        <w:rPr>
          <w:sz w:val="24"/>
          <w:szCs w:val="24"/>
        </w:rPr>
        <w:t>ni</w:t>
      </w:r>
      <w:r w:rsidR="00EA0799">
        <w:rPr>
          <w:spacing w:val="-7"/>
          <w:sz w:val="24"/>
          <w:szCs w:val="24"/>
        </w:rPr>
        <w:t xml:space="preserve"> </w:t>
      </w:r>
      <w:r w:rsidR="00EA0799">
        <w:rPr>
          <w:spacing w:val="-4"/>
          <w:sz w:val="24"/>
          <w:szCs w:val="24"/>
        </w:rPr>
        <w:t>b</w:t>
      </w:r>
      <w:r w:rsidR="00EA0799">
        <w:rPr>
          <w:spacing w:val="1"/>
          <w:sz w:val="24"/>
          <w:szCs w:val="24"/>
        </w:rPr>
        <w:t>e</w:t>
      </w:r>
      <w:r w:rsidR="00EA0799">
        <w:rPr>
          <w:sz w:val="24"/>
          <w:szCs w:val="24"/>
        </w:rPr>
        <w:t>r</w:t>
      </w:r>
      <w:r w:rsidR="00EA0799">
        <w:rPr>
          <w:spacing w:val="1"/>
          <w:sz w:val="24"/>
          <w:szCs w:val="24"/>
        </w:rPr>
        <w:t>a</w:t>
      </w:r>
      <w:r w:rsidR="00EA0799">
        <w:rPr>
          <w:sz w:val="24"/>
          <w:szCs w:val="24"/>
        </w:rPr>
        <w:t>r</w:t>
      </w:r>
      <w:r w:rsidR="00EA0799">
        <w:rPr>
          <w:spacing w:val="-3"/>
          <w:sz w:val="24"/>
          <w:szCs w:val="24"/>
        </w:rPr>
        <w:t>t</w:t>
      </w:r>
      <w:r w:rsidR="00EA0799">
        <w:rPr>
          <w:sz w:val="24"/>
          <w:szCs w:val="24"/>
        </w:rPr>
        <w:t>i</w:t>
      </w:r>
      <w:r w:rsidR="00EA0799">
        <w:rPr>
          <w:spacing w:val="-7"/>
          <w:sz w:val="24"/>
          <w:szCs w:val="24"/>
        </w:rPr>
        <w:t xml:space="preserve"> </w:t>
      </w:r>
      <w:r w:rsidR="00EA0799">
        <w:rPr>
          <w:spacing w:val="-3"/>
          <w:sz w:val="24"/>
          <w:szCs w:val="24"/>
        </w:rPr>
        <w:t>j</w:t>
      </w:r>
      <w:r w:rsidR="00EA0799">
        <w:rPr>
          <w:spacing w:val="1"/>
          <w:sz w:val="24"/>
          <w:szCs w:val="24"/>
        </w:rPr>
        <w:t>i</w:t>
      </w:r>
      <w:r w:rsidR="00EA0799">
        <w:rPr>
          <w:sz w:val="24"/>
          <w:szCs w:val="24"/>
        </w:rPr>
        <w:t>ka</w:t>
      </w:r>
      <w:r w:rsidR="00EA0799">
        <w:rPr>
          <w:spacing w:val="-7"/>
          <w:sz w:val="24"/>
          <w:szCs w:val="24"/>
        </w:rPr>
        <w:t xml:space="preserve"> </w:t>
      </w:r>
      <w:r w:rsidR="00EA0799">
        <w:rPr>
          <w:sz w:val="24"/>
          <w:szCs w:val="24"/>
        </w:rPr>
        <w:t>kond</w:t>
      </w:r>
      <w:r w:rsidR="00EA0799">
        <w:rPr>
          <w:spacing w:val="1"/>
          <w:sz w:val="24"/>
          <w:szCs w:val="24"/>
        </w:rPr>
        <w:t>i</w:t>
      </w:r>
      <w:r w:rsidR="00EA0799">
        <w:rPr>
          <w:spacing w:val="-1"/>
          <w:sz w:val="24"/>
          <w:szCs w:val="24"/>
        </w:rPr>
        <w:t>s</w:t>
      </w:r>
      <w:r w:rsidR="00EA0799">
        <w:rPr>
          <w:sz w:val="24"/>
          <w:szCs w:val="24"/>
        </w:rPr>
        <w:t>i</w:t>
      </w:r>
      <w:r w:rsidR="00EA0799">
        <w:rPr>
          <w:spacing w:val="-11"/>
          <w:sz w:val="24"/>
          <w:szCs w:val="24"/>
        </w:rPr>
        <w:t xml:space="preserve"> </w:t>
      </w:r>
      <w:r w:rsidR="00EA0799">
        <w:rPr>
          <w:sz w:val="24"/>
          <w:szCs w:val="24"/>
        </w:rPr>
        <w:t>y</w:t>
      </w:r>
      <w:r w:rsidR="00EA0799">
        <w:rPr>
          <w:spacing w:val="1"/>
          <w:sz w:val="24"/>
          <w:szCs w:val="24"/>
        </w:rPr>
        <w:t>a</w:t>
      </w:r>
      <w:r w:rsidR="00EA0799">
        <w:rPr>
          <w:sz w:val="24"/>
          <w:szCs w:val="24"/>
        </w:rPr>
        <w:t>ng</w:t>
      </w:r>
      <w:r w:rsidR="00EA0799">
        <w:rPr>
          <w:spacing w:val="-8"/>
          <w:sz w:val="24"/>
          <w:szCs w:val="24"/>
        </w:rPr>
        <w:t xml:space="preserve"> </w:t>
      </w:r>
      <w:r w:rsidR="00EA0799">
        <w:rPr>
          <w:sz w:val="24"/>
          <w:szCs w:val="24"/>
        </w:rPr>
        <w:t>d</w:t>
      </w:r>
      <w:r w:rsidR="00EA0799">
        <w:rPr>
          <w:spacing w:val="-3"/>
          <w:sz w:val="24"/>
          <w:szCs w:val="24"/>
        </w:rPr>
        <w:t>i</w:t>
      </w:r>
      <w:r w:rsidR="00EA0799">
        <w:rPr>
          <w:sz w:val="24"/>
          <w:szCs w:val="24"/>
        </w:rPr>
        <w:t>d</w:t>
      </w:r>
      <w:r w:rsidR="00EA0799">
        <w:rPr>
          <w:spacing w:val="1"/>
          <w:sz w:val="24"/>
          <w:szCs w:val="24"/>
        </w:rPr>
        <w:t>e</w:t>
      </w:r>
      <w:r w:rsidR="00EA0799">
        <w:rPr>
          <w:sz w:val="24"/>
          <w:szCs w:val="24"/>
        </w:rPr>
        <w:t>f</w:t>
      </w:r>
      <w:r w:rsidR="00EA0799">
        <w:rPr>
          <w:spacing w:val="1"/>
          <w:sz w:val="24"/>
          <w:szCs w:val="24"/>
        </w:rPr>
        <w:t>i</w:t>
      </w:r>
      <w:r w:rsidR="00EA0799">
        <w:rPr>
          <w:sz w:val="24"/>
          <w:szCs w:val="24"/>
        </w:rPr>
        <w:t>n</w:t>
      </w:r>
      <w:r w:rsidR="00EA0799">
        <w:rPr>
          <w:spacing w:val="1"/>
          <w:sz w:val="24"/>
          <w:szCs w:val="24"/>
        </w:rPr>
        <w:t>i</w:t>
      </w:r>
      <w:r w:rsidR="00EA0799">
        <w:rPr>
          <w:spacing w:val="-1"/>
          <w:sz w:val="24"/>
          <w:szCs w:val="24"/>
        </w:rPr>
        <w:t>s</w:t>
      </w:r>
      <w:r w:rsidR="00EA0799">
        <w:rPr>
          <w:spacing w:val="1"/>
          <w:sz w:val="24"/>
          <w:szCs w:val="24"/>
        </w:rPr>
        <w:t>i</w:t>
      </w:r>
      <w:r w:rsidR="00EA0799">
        <w:rPr>
          <w:sz w:val="24"/>
          <w:szCs w:val="24"/>
        </w:rPr>
        <w:t>k</w:t>
      </w:r>
      <w:r w:rsidR="00EA0799">
        <w:rPr>
          <w:spacing w:val="1"/>
          <w:sz w:val="24"/>
          <w:szCs w:val="24"/>
        </w:rPr>
        <w:t>a</w:t>
      </w:r>
      <w:r w:rsidR="00EA0799">
        <w:rPr>
          <w:sz w:val="24"/>
          <w:szCs w:val="24"/>
        </w:rPr>
        <w:t>n</w:t>
      </w:r>
      <w:r w:rsidR="00EA0799">
        <w:rPr>
          <w:spacing w:val="-12"/>
          <w:sz w:val="24"/>
          <w:szCs w:val="24"/>
        </w:rPr>
        <w:t xml:space="preserve"> </w:t>
      </w:r>
      <w:r w:rsidR="00EA0799">
        <w:rPr>
          <w:spacing w:val="1"/>
          <w:sz w:val="24"/>
          <w:szCs w:val="24"/>
        </w:rPr>
        <w:t>ti</w:t>
      </w:r>
      <w:r w:rsidR="00EA0799">
        <w:rPr>
          <w:spacing w:val="-4"/>
          <w:sz w:val="24"/>
          <w:szCs w:val="24"/>
        </w:rPr>
        <w:t>d</w:t>
      </w:r>
      <w:r w:rsidR="00EA0799">
        <w:rPr>
          <w:spacing w:val="1"/>
          <w:sz w:val="24"/>
          <w:szCs w:val="24"/>
        </w:rPr>
        <w:t>a</w:t>
      </w:r>
      <w:r w:rsidR="00EA0799">
        <w:rPr>
          <w:sz w:val="24"/>
          <w:szCs w:val="24"/>
        </w:rPr>
        <w:t>k</w:t>
      </w:r>
      <w:r w:rsidR="00EA0799">
        <w:rPr>
          <w:spacing w:val="-8"/>
          <w:sz w:val="24"/>
          <w:szCs w:val="24"/>
        </w:rPr>
        <w:t xml:space="preserve"> </w:t>
      </w:r>
      <w:r w:rsidR="00EA0799">
        <w:rPr>
          <w:spacing w:val="1"/>
          <w:sz w:val="24"/>
          <w:szCs w:val="24"/>
        </w:rPr>
        <w:t>te</w:t>
      </w:r>
      <w:r w:rsidR="00EA0799">
        <w:rPr>
          <w:sz w:val="24"/>
          <w:szCs w:val="24"/>
        </w:rPr>
        <w:t>r</w:t>
      </w:r>
      <w:r w:rsidR="00EA0799">
        <w:rPr>
          <w:spacing w:val="-4"/>
          <w:sz w:val="24"/>
          <w:szCs w:val="24"/>
        </w:rPr>
        <w:t>p</w:t>
      </w:r>
      <w:r w:rsidR="00EA0799">
        <w:rPr>
          <w:spacing w:val="1"/>
          <w:sz w:val="24"/>
          <w:szCs w:val="24"/>
        </w:rPr>
        <w:t>e</w:t>
      </w:r>
      <w:r w:rsidR="00EA0799">
        <w:rPr>
          <w:sz w:val="24"/>
          <w:szCs w:val="24"/>
        </w:rPr>
        <w:t>nuhi</w:t>
      </w:r>
      <w:r w:rsidR="00EA0799">
        <w:rPr>
          <w:spacing w:val="-7"/>
          <w:sz w:val="24"/>
          <w:szCs w:val="24"/>
        </w:rPr>
        <w:t xml:space="preserve"> </w:t>
      </w:r>
      <w:r w:rsidR="00EA0799">
        <w:rPr>
          <w:sz w:val="24"/>
          <w:szCs w:val="24"/>
        </w:rPr>
        <w:t>(</w:t>
      </w:r>
      <w:r w:rsidR="00EA0799">
        <w:rPr>
          <w:spacing w:val="-4"/>
          <w:sz w:val="24"/>
          <w:szCs w:val="24"/>
        </w:rPr>
        <w:t>b</w:t>
      </w:r>
      <w:r w:rsidR="00EA0799">
        <w:rPr>
          <w:spacing w:val="1"/>
          <w:sz w:val="24"/>
          <w:szCs w:val="24"/>
        </w:rPr>
        <w:t>e</w:t>
      </w:r>
      <w:r w:rsidR="00EA0799">
        <w:rPr>
          <w:sz w:val="24"/>
          <w:szCs w:val="24"/>
        </w:rPr>
        <w:t>rn</w:t>
      </w:r>
      <w:r w:rsidR="00EA0799">
        <w:rPr>
          <w:spacing w:val="1"/>
          <w:sz w:val="24"/>
          <w:szCs w:val="24"/>
        </w:rPr>
        <w:t>i</w:t>
      </w:r>
      <w:r w:rsidR="00EA0799">
        <w:rPr>
          <w:spacing w:val="-3"/>
          <w:sz w:val="24"/>
          <w:szCs w:val="24"/>
        </w:rPr>
        <w:t>la</w:t>
      </w:r>
      <w:r w:rsidR="00EA0799">
        <w:rPr>
          <w:sz w:val="24"/>
          <w:szCs w:val="24"/>
        </w:rPr>
        <w:t xml:space="preserve">i </w:t>
      </w:r>
      <w:r w:rsidR="00EA0799">
        <w:rPr>
          <w:spacing w:val="-1"/>
          <w:sz w:val="24"/>
          <w:szCs w:val="24"/>
        </w:rPr>
        <w:t>s</w:t>
      </w:r>
      <w:r w:rsidR="00EA0799">
        <w:rPr>
          <w:spacing w:val="1"/>
          <w:sz w:val="24"/>
          <w:szCs w:val="24"/>
        </w:rPr>
        <w:t>ala</w:t>
      </w:r>
      <w:r w:rsidR="00EA0799">
        <w:rPr>
          <w:sz w:val="24"/>
          <w:szCs w:val="24"/>
        </w:rPr>
        <w:t xml:space="preserve">h) </w:t>
      </w:r>
      <w:r w:rsidR="00EA0799">
        <w:rPr>
          <w:spacing w:val="1"/>
          <w:sz w:val="24"/>
          <w:szCs w:val="24"/>
        </w:rPr>
        <w:t>ma</w:t>
      </w:r>
      <w:r w:rsidR="00EA0799">
        <w:rPr>
          <w:spacing w:val="-4"/>
          <w:sz w:val="24"/>
          <w:szCs w:val="24"/>
        </w:rPr>
        <w:t>k</w:t>
      </w:r>
      <w:r w:rsidR="00EA0799">
        <w:rPr>
          <w:sz w:val="24"/>
          <w:szCs w:val="24"/>
        </w:rPr>
        <w:t>a</w:t>
      </w:r>
      <w:r w:rsidR="00EA0799">
        <w:rPr>
          <w:spacing w:val="1"/>
          <w:sz w:val="24"/>
          <w:szCs w:val="24"/>
        </w:rPr>
        <w:t xml:space="preserve"> </w:t>
      </w:r>
      <w:r w:rsidR="00EA0799">
        <w:rPr>
          <w:spacing w:val="-1"/>
          <w:sz w:val="24"/>
          <w:szCs w:val="24"/>
        </w:rPr>
        <w:t>s</w:t>
      </w:r>
      <w:r w:rsidR="00EA0799">
        <w:rPr>
          <w:spacing w:val="1"/>
          <w:sz w:val="24"/>
          <w:szCs w:val="24"/>
        </w:rPr>
        <w:t>tat</w:t>
      </w:r>
      <w:r w:rsidR="00EA0799">
        <w:rPr>
          <w:spacing w:val="-3"/>
          <w:sz w:val="24"/>
          <w:szCs w:val="24"/>
        </w:rPr>
        <w:t>e</w:t>
      </w:r>
      <w:r w:rsidR="00EA0799">
        <w:rPr>
          <w:spacing w:val="1"/>
          <w:sz w:val="24"/>
          <w:szCs w:val="24"/>
        </w:rPr>
        <w:t>me</w:t>
      </w:r>
      <w:r w:rsidR="00EA0799">
        <w:rPr>
          <w:spacing w:val="4"/>
          <w:sz w:val="24"/>
          <w:szCs w:val="24"/>
        </w:rPr>
        <w:t>n</w:t>
      </w:r>
      <w:r w:rsidR="00EA0799">
        <w:rPr>
          <w:sz w:val="24"/>
          <w:szCs w:val="24"/>
        </w:rPr>
        <w:t>-</w:t>
      </w:r>
      <w:r w:rsidR="00EA0799">
        <w:rPr>
          <w:spacing w:val="-1"/>
          <w:sz w:val="24"/>
          <w:szCs w:val="24"/>
        </w:rPr>
        <w:t>s</w:t>
      </w:r>
      <w:r w:rsidR="00EA0799">
        <w:rPr>
          <w:spacing w:val="1"/>
          <w:sz w:val="24"/>
          <w:szCs w:val="24"/>
        </w:rPr>
        <w:t>t</w:t>
      </w:r>
      <w:r w:rsidR="00EA0799">
        <w:rPr>
          <w:spacing w:val="-3"/>
          <w:sz w:val="24"/>
          <w:szCs w:val="24"/>
        </w:rPr>
        <w:t>a</w:t>
      </w:r>
      <w:r w:rsidR="00EA0799">
        <w:rPr>
          <w:spacing w:val="1"/>
          <w:sz w:val="24"/>
          <w:szCs w:val="24"/>
        </w:rPr>
        <w:t>te</w:t>
      </w:r>
      <w:r w:rsidR="00EA0799">
        <w:rPr>
          <w:spacing w:val="-3"/>
          <w:sz w:val="24"/>
          <w:szCs w:val="24"/>
        </w:rPr>
        <w:t>m</w:t>
      </w:r>
      <w:r w:rsidR="00EA0799">
        <w:rPr>
          <w:spacing w:val="1"/>
          <w:sz w:val="24"/>
          <w:szCs w:val="24"/>
        </w:rPr>
        <w:t>e</w:t>
      </w:r>
      <w:r w:rsidR="00EA0799">
        <w:rPr>
          <w:sz w:val="24"/>
          <w:szCs w:val="24"/>
        </w:rPr>
        <w:t>n y</w:t>
      </w:r>
      <w:r w:rsidR="00EA0799">
        <w:rPr>
          <w:spacing w:val="1"/>
          <w:sz w:val="24"/>
          <w:szCs w:val="24"/>
        </w:rPr>
        <w:t>a</w:t>
      </w:r>
      <w:r w:rsidR="00EA0799">
        <w:rPr>
          <w:sz w:val="24"/>
          <w:szCs w:val="24"/>
        </w:rPr>
        <w:t xml:space="preserve">ng </w:t>
      </w:r>
      <w:r w:rsidR="00EA0799">
        <w:rPr>
          <w:spacing w:val="1"/>
          <w:sz w:val="24"/>
          <w:szCs w:val="24"/>
        </w:rPr>
        <w:t>te</w:t>
      </w:r>
      <w:r w:rsidR="00EA0799">
        <w:rPr>
          <w:sz w:val="24"/>
          <w:szCs w:val="24"/>
        </w:rPr>
        <w:t>r</w:t>
      </w:r>
      <w:r w:rsidR="00EA0799">
        <w:rPr>
          <w:spacing w:val="-4"/>
          <w:sz w:val="24"/>
          <w:szCs w:val="24"/>
        </w:rPr>
        <w:t>d</w:t>
      </w:r>
      <w:r w:rsidR="00EA0799">
        <w:rPr>
          <w:spacing w:val="1"/>
          <w:sz w:val="24"/>
          <w:szCs w:val="24"/>
        </w:rPr>
        <w:t>a</w:t>
      </w:r>
      <w:r w:rsidR="00EA0799">
        <w:rPr>
          <w:sz w:val="24"/>
          <w:szCs w:val="24"/>
        </w:rPr>
        <w:t>p</w:t>
      </w:r>
      <w:r w:rsidR="00EA0799">
        <w:rPr>
          <w:spacing w:val="1"/>
          <w:sz w:val="24"/>
          <w:szCs w:val="24"/>
        </w:rPr>
        <w:t>a</w:t>
      </w:r>
      <w:r w:rsidR="00EA0799">
        <w:rPr>
          <w:sz w:val="24"/>
          <w:szCs w:val="24"/>
        </w:rPr>
        <w:t>t</w:t>
      </w:r>
      <w:r w:rsidR="00EA0799">
        <w:rPr>
          <w:spacing w:val="1"/>
          <w:sz w:val="24"/>
          <w:szCs w:val="24"/>
        </w:rPr>
        <w:t xml:space="preserve"> </w:t>
      </w:r>
      <w:r w:rsidR="00EA0799">
        <w:rPr>
          <w:sz w:val="24"/>
          <w:szCs w:val="24"/>
        </w:rPr>
        <w:t>d</w:t>
      </w:r>
      <w:r w:rsidR="00EA0799">
        <w:rPr>
          <w:spacing w:val="1"/>
          <w:sz w:val="24"/>
          <w:szCs w:val="24"/>
        </w:rPr>
        <w:t>a</w:t>
      </w:r>
      <w:r w:rsidR="00EA0799">
        <w:rPr>
          <w:spacing w:val="-3"/>
          <w:sz w:val="24"/>
          <w:szCs w:val="24"/>
        </w:rPr>
        <w:t>l</w:t>
      </w:r>
      <w:r w:rsidR="00EA0799">
        <w:rPr>
          <w:spacing w:val="1"/>
          <w:sz w:val="24"/>
          <w:szCs w:val="24"/>
        </w:rPr>
        <w:t>a</w:t>
      </w:r>
      <w:r w:rsidR="00EA0799">
        <w:rPr>
          <w:sz w:val="24"/>
          <w:szCs w:val="24"/>
        </w:rPr>
        <w:t>m</w:t>
      </w:r>
      <w:r w:rsidR="00EA0799">
        <w:rPr>
          <w:spacing w:val="1"/>
          <w:sz w:val="24"/>
          <w:szCs w:val="24"/>
        </w:rPr>
        <w:t xml:space="preserve"> </w:t>
      </w:r>
      <w:r w:rsidR="00EA0799">
        <w:rPr>
          <w:sz w:val="24"/>
          <w:szCs w:val="24"/>
        </w:rPr>
        <w:t>b</w:t>
      </w:r>
      <w:r w:rsidR="00EA0799">
        <w:rPr>
          <w:spacing w:val="1"/>
          <w:sz w:val="24"/>
          <w:szCs w:val="24"/>
        </w:rPr>
        <w:t>l</w:t>
      </w:r>
      <w:r w:rsidR="00EA0799">
        <w:rPr>
          <w:sz w:val="24"/>
          <w:szCs w:val="24"/>
        </w:rPr>
        <w:t>ok p</w:t>
      </w:r>
      <w:r w:rsidR="00EA0799">
        <w:rPr>
          <w:spacing w:val="1"/>
          <w:sz w:val="24"/>
          <w:szCs w:val="24"/>
        </w:rPr>
        <w:t>e</w:t>
      </w:r>
      <w:r w:rsidR="00EA0799">
        <w:rPr>
          <w:sz w:val="24"/>
          <w:szCs w:val="24"/>
        </w:rPr>
        <w:t>ng</w:t>
      </w:r>
      <w:r w:rsidR="00EA0799">
        <w:rPr>
          <w:spacing w:val="-4"/>
          <w:sz w:val="24"/>
          <w:szCs w:val="24"/>
        </w:rPr>
        <w:t>u</w:t>
      </w:r>
      <w:r w:rsidR="00EA0799">
        <w:rPr>
          <w:spacing w:val="1"/>
          <w:sz w:val="24"/>
          <w:szCs w:val="24"/>
        </w:rPr>
        <w:t>la</w:t>
      </w:r>
      <w:r w:rsidR="00EA0799">
        <w:rPr>
          <w:sz w:val="24"/>
          <w:szCs w:val="24"/>
        </w:rPr>
        <w:t>ng</w:t>
      </w:r>
      <w:r w:rsidR="00EA0799">
        <w:rPr>
          <w:spacing w:val="1"/>
          <w:sz w:val="24"/>
          <w:szCs w:val="24"/>
        </w:rPr>
        <w:t>a</w:t>
      </w:r>
      <w:r w:rsidR="00EA0799">
        <w:rPr>
          <w:sz w:val="24"/>
          <w:szCs w:val="24"/>
        </w:rPr>
        <w:t>n p</w:t>
      </w:r>
      <w:r w:rsidR="00EA0799">
        <w:rPr>
          <w:spacing w:val="-4"/>
          <w:sz w:val="24"/>
          <w:szCs w:val="24"/>
        </w:rPr>
        <w:t>u</w:t>
      </w:r>
      <w:r w:rsidR="00EA0799">
        <w:rPr>
          <w:sz w:val="24"/>
          <w:szCs w:val="24"/>
        </w:rPr>
        <w:t xml:space="preserve">n </w:t>
      </w:r>
      <w:r w:rsidR="00EA0799">
        <w:rPr>
          <w:spacing w:val="1"/>
          <w:sz w:val="24"/>
          <w:szCs w:val="24"/>
        </w:rPr>
        <w:t>ti</w:t>
      </w:r>
      <w:r w:rsidR="00EA0799">
        <w:rPr>
          <w:sz w:val="24"/>
          <w:szCs w:val="24"/>
        </w:rPr>
        <w:t>d</w:t>
      </w:r>
      <w:r w:rsidR="00EA0799">
        <w:rPr>
          <w:spacing w:val="1"/>
          <w:sz w:val="24"/>
          <w:szCs w:val="24"/>
        </w:rPr>
        <w:t>a</w:t>
      </w:r>
      <w:r w:rsidR="00EA0799">
        <w:rPr>
          <w:sz w:val="24"/>
          <w:szCs w:val="24"/>
        </w:rPr>
        <w:t xml:space="preserve">k </w:t>
      </w:r>
      <w:r w:rsidR="00EA0799">
        <w:rPr>
          <w:spacing w:val="1"/>
          <w:sz w:val="24"/>
          <w:szCs w:val="24"/>
        </w:rPr>
        <w:t>a</w:t>
      </w:r>
      <w:r w:rsidR="00EA0799">
        <w:rPr>
          <w:spacing w:val="-4"/>
          <w:sz w:val="24"/>
          <w:szCs w:val="24"/>
        </w:rPr>
        <w:t>k</w:t>
      </w:r>
      <w:r w:rsidR="00EA0799">
        <w:rPr>
          <w:spacing w:val="1"/>
          <w:sz w:val="24"/>
          <w:szCs w:val="24"/>
        </w:rPr>
        <w:t>a</w:t>
      </w:r>
      <w:r w:rsidR="00EA0799">
        <w:rPr>
          <w:sz w:val="24"/>
          <w:szCs w:val="24"/>
        </w:rPr>
        <w:t>n p</w:t>
      </w:r>
      <w:r w:rsidR="00EA0799">
        <w:rPr>
          <w:spacing w:val="1"/>
          <w:sz w:val="24"/>
          <w:szCs w:val="24"/>
        </w:rPr>
        <w:t>e</w:t>
      </w:r>
      <w:r w:rsidR="00EA0799">
        <w:rPr>
          <w:sz w:val="24"/>
          <w:szCs w:val="24"/>
        </w:rPr>
        <w:t>r</w:t>
      </w:r>
      <w:r w:rsidR="00EA0799">
        <w:rPr>
          <w:spacing w:val="-4"/>
          <w:sz w:val="24"/>
          <w:szCs w:val="24"/>
        </w:rPr>
        <w:t>n</w:t>
      </w:r>
      <w:r w:rsidR="00EA0799">
        <w:rPr>
          <w:spacing w:val="1"/>
          <w:sz w:val="24"/>
          <w:szCs w:val="24"/>
        </w:rPr>
        <w:t>a</w:t>
      </w:r>
      <w:r w:rsidR="00EA0799">
        <w:rPr>
          <w:sz w:val="24"/>
          <w:szCs w:val="24"/>
        </w:rPr>
        <w:t>h d</w:t>
      </w:r>
      <w:r w:rsidR="00EA0799">
        <w:rPr>
          <w:spacing w:val="1"/>
          <w:sz w:val="24"/>
          <w:szCs w:val="24"/>
        </w:rPr>
        <w:t>ie</w:t>
      </w:r>
      <w:r w:rsidR="00EA0799">
        <w:rPr>
          <w:sz w:val="24"/>
          <w:szCs w:val="24"/>
        </w:rPr>
        <w:t>k</w:t>
      </w:r>
      <w:r w:rsidR="00EA0799">
        <w:rPr>
          <w:spacing w:val="-1"/>
          <w:sz w:val="24"/>
          <w:szCs w:val="24"/>
        </w:rPr>
        <w:t>s</w:t>
      </w:r>
      <w:r w:rsidR="00EA0799">
        <w:rPr>
          <w:spacing w:val="1"/>
          <w:sz w:val="24"/>
          <w:szCs w:val="24"/>
        </w:rPr>
        <w:t>e</w:t>
      </w:r>
      <w:r w:rsidR="00EA0799">
        <w:rPr>
          <w:sz w:val="24"/>
          <w:szCs w:val="24"/>
        </w:rPr>
        <w:t>ku</w:t>
      </w:r>
      <w:r w:rsidR="00EA0799">
        <w:rPr>
          <w:spacing w:val="-1"/>
          <w:sz w:val="24"/>
          <w:szCs w:val="24"/>
        </w:rPr>
        <w:t>s</w:t>
      </w:r>
      <w:r w:rsidR="00EA0799">
        <w:rPr>
          <w:sz w:val="24"/>
          <w:szCs w:val="24"/>
        </w:rPr>
        <w:t>i</w:t>
      </w:r>
      <w:r w:rsidR="00EA0799">
        <w:rPr>
          <w:spacing w:val="1"/>
          <w:sz w:val="24"/>
          <w:szCs w:val="24"/>
        </w:rPr>
        <w:t xml:space="preserve"> </w:t>
      </w:r>
      <w:r w:rsidR="00EA0799">
        <w:rPr>
          <w:spacing w:val="-4"/>
          <w:sz w:val="24"/>
          <w:szCs w:val="24"/>
        </w:rPr>
        <w:t>o</w:t>
      </w:r>
      <w:r w:rsidR="00EA0799">
        <w:rPr>
          <w:spacing w:val="1"/>
          <w:sz w:val="24"/>
          <w:szCs w:val="24"/>
        </w:rPr>
        <w:t>le</w:t>
      </w:r>
      <w:r w:rsidR="00EA0799">
        <w:rPr>
          <w:sz w:val="24"/>
          <w:szCs w:val="24"/>
        </w:rPr>
        <w:t>h progr</w:t>
      </w:r>
      <w:r w:rsidR="00EA0799">
        <w:rPr>
          <w:spacing w:val="-2"/>
          <w:sz w:val="24"/>
          <w:szCs w:val="24"/>
        </w:rPr>
        <w:t>a</w:t>
      </w:r>
      <w:r w:rsidR="00EA0799">
        <w:rPr>
          <w:spacing w:val="1"/>
          <w:sz w:val="24"/>
          <w:szCs w:val="24"/>
        </w:rPr>
        <w:t>m</w:t>
      </w:r>
      <w:r w:rsidR="00EA0799">
        <w:rPr>
          <w:sz w:val="24"/>
          <w:szCs w:val="24"/>
        </w:rPr>
        <w:t>.</w:t>
      </w:r>
    </w:p>
    <w:p w14:paraId="343C4685" w14:textId="77777777" w:rsidR="00740719" w:rsidRDefault="00740719">
      <w:pPr>
        <w:spacing w:before="3" w:line="120" w:lineRule="exact"/>
        <w:rPr>
          <w:sz w:val="12"/>
          <w:szCs w:val="12"/>
        </w:rPr>
      </w:pPr>
    </w:p>
    <w:p w14:paraId="076A382F" w14:textId="30D7A237" w:rsidR="00740719" w:rsidRDefault="00EA0799" w:rsidP="004C69E5">
      <w:pPr>
        <w:ind w:left="540" w:right="391"/>
        <w:jc w:val="center"/>
        <w:rPr>
          <w:rFonts w:ascii="Heebo" w:eastAsia="Heebo" w:hAnsi="Heebo" w:cs="Heebo"/>
          <w:sz w:val="40"/>
          <w:szCs w:val="40"/>
        </w:rPr>
      </w:pPr>
      <w:r>
        <w:rPr>
          <w:rFonts w:ascii="Heebo" w:eastAsia="Heebo" w:hAnsi="Heebo" w:cs="Heebo"/>
          <w:color w:val="FFFFFF"/>
          <w:sz w:val="40"/>
          <w:szCs w:val="40"/>
        </w:rPr>
        <w:t>Cek</w:t>
      </w:r>
      <w:r>
        <w:rPr>
          <w:rFonts w:ascii="Heebo" w:eastAsia="Heebo" w:hAnsi="Heebo" w:cs="Heebo"/>
          <w:color w:val="FFFFFF"/>
          <w:spacing w:val="1"/>
          <w:sz w:val="40"/>
          <w:szCs w:val="40"/>
        </w:rPr>
        <w:t xml:space="preserve"> K</w:t>
      </w:r>
      <w:r>
        <w:rPr>
          <w:rFonts w:ascii="Heebo" w:eastAsia="Heebo" w:hAnsi="Heebo" w:cs="Heebo"/>
          <w:color w:val="FFFFFF"/>
          <w:sz w:val="40"/>
          <w:szCs w:val="40"/>
        </w:rPr>
        <w:t>on</w:t>
      </w:r>
      <w:r w:rsidR="004C69E5">
        <w:rPr>
          <w:rFonts w:ascii="Heebo" w:eastAsia="Heebo" w:hAnsi="Heebo" w:cs="Heebo"/>
          <w:color w:val="FFFFFF"/>
          <w:spacing w:val="-3"/>
          <w:sz w:val="40"/>
          <w:szCs w:val="40"/>
        </w:rPr>
        <w:t>d</w:t>
      </w:r>
      <w:r>
        <w:rPr>
          <w:rFonts w:ascii="Heebo" w:eastAsia="Heebo" w:hAnsi="Heebo" w:cs="Heebo"/>
          <w:color w:val="FFFFFF"/>
          <w:sz w:val="40"/>
          <w:szCs w:val="40"/>
        </w:rPr>
        <w:t>isi?</w:t>
      </w:r>
    </w:p>
    <w:p w14:paraId="10FA0AB7" w14:textId="77777777" w:rsidR="00740719" w:rsidRDefault="00EA0799" w:rsidP="004C69E5">
      <w:pPr>
        <w:spacing w:line="280" w:lineRule="exact"/>
        <w:ind w:left="540" w:right="391"/>
        <w:jc w:val="center"/>
        <w:rPr>
          <w:rFonts w:ascii="Heebo" w:eastAsia="Heebo" w:hAnsi="Heebo" w:cs="Heebo"/>
          <w:sz w:val="28"/>
          <w:szCs w:val="28"/>
        </w:rPr>
      </w:pPr>
      <w:r>
        <w:rPr>
          <w:rFonts w:ascii="Heebo" w:eastAsia="Heebo" w:hAnsi="Heebo" w:cs="Heebo"/>
          <w:color w:val="FFFFFF"/>
          <w:spacing w:val="1"/>
          <w:sz w:val="28"/>
          <w:szCs w:val="28"/>
        </w:rPr>
        <w:t>wh</w:t>
      </w:r>
      <w:r>
        <w:rPr>
          <w:rFonts w:ascii="Heebo" w:eastAsia="Heebo" w:hAnsi="Heebo" w:cs="Heebo"/>
          <w:color w:val="FFFFFF"/>
          <w:sz w:val="28"/>
          <w:szCs w:val="28"/>
        </w:rPr>
        <w:t>ile</w:t>
      </w:r>
      <w:r>
        <w:rPr>
          <w:rFonts w:ascii="Heebo" w:eastAsia="Heebo" w:hAnsi="Heebo" w:cs="Heebo"/>
          <w:color w:val="FFFFFF"/>
          <w:spacing w:val="-2"/>
          <w:sz w:val="28"/>
          <w:szCs w:val="28"/>
        </w:rPr>
        <w:t xml:space="preserve"> </w:t>
      </w:r>
      <w:r>
        <w:rPr>
          <w:rFonts w:ascii="Heebo" w:eastAsia="Heebo" w:hAnsi="Heebo" w:cs="Heebo"/>
          <w:color w:val="FFFFFF"/>
          <w:sz w:val="28"/>
          <w:szCs w:val="28"/>
        </w:rPr>
        <w:t>(t</w:t>
      </w:r>
      <w:r>
        <w:rPr>
          <w:rFonts w:ascii="Heebo" w:eastAsia="Heebo" w:hAnsi="Heebo" w:cs="Heebo"/>
          <w:color w:val="FFFFFF"/>
          <w:spacing w:val="1"/>
          <w:sz w:val="28"/>
          <w:szCs w:val="28"/>
        </w:rPr>
        <w:t>ru</w:t>
      </w:r>
      <w:r>
        <w:rPr>
          <w:rFonts w:ascii="Heebo" w:eastAsia="Heebo" w:hAnsi="Heebo" w:cs="Heebo"/>
          <w:color w:val="FFFFFF"/>
          <w:sz w:val="28"/>
          <w:szCs w:val="28"/>
        </w:rPr>
        <w:t>e)</w:t>
      </w:r>
    </w:p>
    <w:p w14:paraId="6379C553" w14:textId="77777777" w:rsidR="00740719" w:rsidRDefault="00740719">
      <w:pPr>
        <w:spacing w:line="200" w:lineRule="exact"/>
      </w:pPr>
    </w:p>
    <w:p w14:paraId="5193FFDB" w14:textId="77777777" w:rsidR="00740719" w:rsidRDefault="00740719">
      <w:pPr>
        <w:spacing w:line="200" w:lineRule="exact"/>
      </w:pPr>
    </w:p>
    <w:p w14:paraId="35CB5451" w14:textId="77777777" w:rsidR="00740719" w:rsidRDefault="00740719">
      <w:pPr>
        <w:spacing w:before="18" w:line="240" w:lineRule="exact"/>
        <w:rPr>
          <w:sz w:val="24"/>
          <w:szCs w:val="24"/>
        </w:rPr>
      </w:pPr>
    </w:p>
    <w:p w14:paraId="546E8682" w14:textId="77777777" w:rsidR="00740719" w:rsidRDefault="00051E56" w:rsidP="004C69E5">
      <w:pPr>
        <w:spacing w:line="212" w:lineRule="auto"/>
        <w:ind w:left="1980" w:right="1651" w:hanging="6"/>
        <w:jc w:val="center"/>
        <w:rPr>
          <w:rFonts w:ascii="Heebo" w:eastAsia="Heebo" w:hAnsi="Heebo" w:cs="Heebo"/>
          <w:sz w:val="44"/>
          <w:szCs w:val="44"/>
        </w:rPr>
      </w:pPr>
      <w:r>
        <w:pict w14:anchorId="1C6058B2">
          <v:group id="_x0000_s1118" style="position:absolute;left:0;text-align:left;margin-left:212.15pt;margin-top:-15.15pt;width:221.65pt;height:86.05pt;z-index:-251660800;mso-position-horizontal-relative:page" coordorigin="4243,-303" coordsize="4433,1721">
            <v:shape id="_x0000_s1120" style="position:absolute;left:4253;top:-293;width:4413;height:1701" coordorigin="4253,-293" coordsize="4413,1701" path="m4253,1408r4413,l8666,-293r-4413,l4253,1408xe" fillcolor="#001f5f" stroked="f">
              <v:path arrowok="t"/>
            </v:shape>
            <v:shape id="_x0000_s1119" style="position:absolute;left:4253;top:-293;width:4413;height:1701" coordorigin="4253,-293" coordsize="4413,1701" path="m4253,1408r4413,l8666,-293r-4413,l4253,1408xe" filled="f" strokecolor="#41709c" strokeweight="1pt">
              <v:path arrowok="t"/>
            </v:shape>
            <w10:wrap anchorx="page"/>
          </v:group>
        </w:pict>
      </w:r>
      <w:r w:rsidR="00EA0799">
        <w:rPr>
          <w:rFonts w:ascii="Heebo" w:eastAsia="Heebo" w:hAnsi="Heebo" w:cs="Heebo"/>
          <w:color w:val="FFFFFF"/>
          <w:spacing w:val="1"/>
          <w:sz w:val="44"/>
          <w:szCs w:val="44"/>
        </w:rPr>
        <w:t>B</w:t>
      </w:r>
      <w:r w:rsidR="00EA0799">
        <w:rPr>
          <w:rFonts w:ascii="Heebo" w:eastAsia="Heebo" w:hAnsi="Heebo" w:cs="Heebo"/>
          <w:color w:val="FFFFFF"/>
          <w:sz w:val="44"/>
          <w:szCs w:val="44"/>
        </w:rPr>
        <w:t>l</w:t>
      </w:r>
      <w:r w:rsidR="00EA0799">
        <w:rPr>
          <w:rFonts w:ascii="Heebo" w:eastAsia="Heebo" w:hAnsi="Heebo" w:cs="Heebo"/>
          <w:color w:val="FFFFFF"/>
          <w:spacing w:val="2"/>
          <w:sz w:val="44"/>
          <w:szCs w:val="44"/>
        </w:rPr>
        <w:t>o</w:t>
      </w:r>
      <w:r w:rsidR="00EA0799">
        <w:rPr>
          <w:rFonts w:ascii="Heebo" w:eastAsia="Heebo" w:hAnsi="Heebo" w:cs="Heebo"/>
          <w:color w:val="FFFFFF"/>
          <w:sz w:val="44"/>
          <w:szCs w:val="44"/>
        </w:rPr>
        <w:t>k</w:t>
      </w:r>
      <w:r w:rsidR="00EA0799">
        <w:rPr>
          <w:rFonts w:ascii="Heebo" w:eastAsia="Heebo" w:hAnsi="Heebo" w:cs="Heebo"/>
          <w:color w:val="FFFFFF"/>
          <w:spacing w:val="-2"/>
          <w:sz w:val="44"/>
          <w:szCs w:val="44"/>
        </w:rPr>
        <w:t xml:space="preserve"> </w:t>
      </w:r>
      <w:r w:rsidR="00EA0799">
        <w:rPr>
          <w:rFonts w:ascii="Heebo" w:eastAsia="Heebo" w:hAnsi="Heebo" w:cs="Heebo"/>
          <w:color w:val="FFFFFF"/>
          <w:sz w:val="44"/>
          <w:szCs w:val="44"/>
        </w:rPr>
        <w:t>k</w:t>
      </w:r>
      <w:r w:rsidR="00EA0799">
        <w:rPr>
          <w:rFonts w:ascii="Heebo" w:eastAsia="Heebo" w:hAnsi="Heebo" w:cs="Heebo"/>
          <w:color w:val="FFFFFF"/>
          <w:spacing w:val="1"/>
          <w:sz w:val="44"/>
          <w:szCs w:val="44"/>
        </w:rPr>
        <w:t>o</w:t>
      </w:r>
      <w:r w:rsidR="00EA0799">
        <w:rPr>
          <w:rFonts w:ascii="Heebo" w:eastAsia="Heebo" w:hAnsi="Heebo" w:cs="Heebo"/>
          <w:color w:val="FFFFFF"/>
          <w:sz w:val="44"/>
          <w:szCs w:val="44"/>
        </w:rPr>
        <w:t>de ya</w:t>
      </w:r>
      <w:r w:rsidR="00EA0799">
        <w:rPr>
          <w:rFonts w:ascii="Heebo" w:eastAsia="Heebo" w:hAnsi="Heebo" w:cs="Heebo"/>
          <w:color w:val="FFFFFF"/>
          <w:spacing w:val="1"/>
          <w:sz w:val="44"/>
          <w:szCs w:val="44"/>
        </w:rPr>
        <w:t>n</w:t>
      </w:r>
      <w:r w:rsidR="00EA0799">
        <w:rPr>
          <w:rFonts w:ascii="Heebo" w:eastAsia="Heebo" w:hAnsi="Heebo" w:cs="Heebo"/>
          <w:color w:val="FFFFFF"/>
          <w:sz w:val="44"/>
          <w:szCs w:val="44"/>
        </w:rPr>
        <w:t>g di</w:t>
      </w:r>
      <w:r w:rsidR="00EA0799">
        <w:rPr>
          <w:rFonts w:ascii="Heebo" w:eastAsia="Heebo" w:hAnsi="Heebo" w:cs="Heebo"/>
          <w:color w:val="FFFFFF"/>
          <w:spacing w:val="2"/>
          <w:sz w:val="44"/>
          <w:szCs w:val="44"/>
        </w:rPr>
        <w:t>u</w:t>
      </w:r>
      <w:r w:rsidR="00EA0799">
        <w:rPr>
          <w:rFonts w:ascii="Heebo" w:eastAsia="Heebo" w:hAnsi="Heebo" w:cs="Heebo"/>
          <w:color w:val="FFFFFF"/>
          <w:sz w:val="44"/>
          <w:szCs w:val="44"/>
        </w:rPr>
        <w:t>l</w:t>
      </w:r>
      <w:r w:rsidR="00EA0799">
        <w:rPr>
          <w:rFonts w:ascii="Heebo" w:eastAsia="Heebo" w:hAnsi="Heebo" w:cs="Heebo"/>
          <w:color w:val="FFFFFF"/>
          <w:spacing w:val="-2"/>
          <w:sz w:val="44"/>
          <w:szCs w:val="44"/>
        </w:rPr>
        <w:t>a</w:t>
      </w:r>
      <w:r w:rsidR="00EA0799">
        <w:rPr>
          <w:rFonts w:ascii="Heebo" w:eastAsia="Heebo" w:hAnsi="Heebo" w:cs="Heebo"/>
          <w:color w:val="FFFFFF"/>
          <w:sz w:val="44"/>
          <w:szCs w:val="44"/>
        </w:rPr>
        <w:t>ng</w:t>
      </w:r>
    </w:p>
    <w:p w14:paraId="2F2B1653" w14:textId="77777777" w:rsidR="00740719" w:rsidRDefault="00740719">
      <w:pPr>
        <w:spacing w:line="200" w:lineRule="exact"/>
      </w:pPr>
    </w:p>
    <w:p w14:paraId="2304339D" w14:textId="77777777" w:rsidR="00740719" w:rsidRDefault="00740719">
      <w:pPr>
        <w:spacing w:line="200" w:lineRule="exact"/>
      </w:pPr>
    </w:p>
    <w:p w14:paraId="733CD01E" w14:textId="77777777" w:rsidR="00740719" w:rsidRDefault="00740719">
      <w:pPr>
        <w:spacing w:before="15" w:line="240" w:lineRule="exact"/>
        <w:rPr>
          <w:sz w:val="24"/>
          <w:szCs w:val="24"/>
        </w:rPr>
      </w:pPr>
    </w:p>
    <w:p w14:paraId="7F09170A" w14:textId="5AC3D9CF" w:rsidR="00740719" w:rsidRDefault="00EA0799" w:rsidP="00041BA4">
      <w:pPr>
        <w:spacing w:before="29"/>
        <w:ind w:left="540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 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 xml:space="preserve">a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:</w:t>
      </w:r>
    </w:p>
    <w:p w14:paraId="2687CEA4" w14:textId="77777777" w:rsidR="004C69E5" w:rsidRDefault="004C69E5">
      <w:pPr>
        <w:spacing w:before="29"/>
        <w:ind w:left="1129"/>
        <w:rPr>
          <w:sz w:val="24"/>
          <w:szCs w:val="24"/>
        </w:rPr>
      </w:pP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7406"/>
      </w:tblGrid>
      <w:tr w:rsidR="004C69E5" w14:paraId="3B743BB8" w14:textId="77777777" w:rsidTr="00041BA4">
        <w:tc>
          <w:tcPr>
            <w:tcW w:w="6812" w:type="dxa"/>
          </w:tcPr>
          <w:p w14:paraId="777DB2F4" w14:textId="77777777" w:rsidR="004C69E5" w:rsidRDefault="004C69E5" w:rsidP="004C69E5">
            <w:pPr>
              <w:spacing w:line="260" w:lineRule="auto"/>
              <w:ind w:left="375" w:right="2816" w:hanging="33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while (kondisi) { statemen_statemen_yang_akan_diulang; perubahan;</w:t>
            </w:r>
          </w:p>
          <w:p w14:paraId="5F5ADA44" w14:textId="4452DAA9" w:rsidR="004C69E5" w:rsidRPr="004C69E5" w:rsidRDefault="004C69E5" w:rsidP="004C69E5">
            <w:pPr>
              <w:spacing w:before="1"/>
              <w:ind w:left="375" w:hanging="33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}</w:t>
            </w:r>
          </w:p>
        </w:tc>
      </w:tr>
    </w:tbl>
    <w:p w14:paraId="251D0109" w14:textId="77777777" w:rsidR="004C69E5" w:rsidRDefault="004C69E5">
      <w:pPr>
        <w:spacing w:before="29"/>
        <w:ind w:left="1129"/>
        <w:rPr>
          <w:sz w:val="24"/>
          <w:szCs w:val="24"/>
        </w:rPr>
      </w:pPr>
    </w:p>
    <w:p w14:paraId="1AC5DC7C" w14:textId="77777777" w:rsidR="00740719" w:rsidRDefault="00740719">
      <w:pPr>
        <w:spacing w:before="8" w:line="140" w:lineRule="exact"/>
        <w:rPr>
          <w:sz w:val="15"/>
          <w:szCs w:val="15"/>
        </w:rPr>
      </w:pPr>
    </w:p>
    <w:p w14:paraId="0C390023" w14:textId="77777777" w:rsidR="00740719" w:rsidRDefault="00740719">
      <w:pPr>
        <w:spacing w:before="20" w:line="240" w:lineRule="exact"/>
        <w:rPr>
          <w:sz w:val="24"/>
          <w:szCs w:val="24"/>
        </w:rPr>
      </w:pPr>
    </w:p>
    <w:p w14:paraId="01C6E3BC" w14:textId="77777777" w:rsidR="00740719" w:rsidRDefault="00EA0799" w:rsidP="00041BA4">
      <w:pPr>
        <w:ind w:left="540"/>
        <w:rPr>
          <w:sz w:val="24"/>
          <w:szCs w:val="24"/>
        </w:rPr>
      </w:pP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gor</w:t>
      </w:r>
      <w:r>
        <w:rPr>
          <w:spacing w:val="1"/>
          <w:sz w:val="24"/>
          <w:szCs w:val="24"/>
        </w:rPr>
        <w:t>itm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P</w:t>
      </w:r>
      <w:r>
        <w:rPr>
          <w:sz w:val="24"/>
          <w:szCs w:val="24"/>
        </w:rPr>
        <w:t>rogr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:</w:t>
      </w:r>
    </w:p>
    <w:p w14:paraId="461B4C6F" w14:textId="77777777" w:rsidR="00740719" w:rsidRDefault="00740719">
      <w:pPr>
        <w:spacing w:before="6" w:line="120" w:lineRule="exact"/>
        <w:rPr>
          <w:sz w:val="13"/>
          <w:szCs w:val="13"/>
        </w:rPr>
      </w:pPr>
    </w:p>
    <w:p w14:paraId="20500D74" w14:textId="77777777" w:rsidR="00740719" w:rsidRDefault="00EA0799" w:rsidP="00041BA4">
      <w:pPr>
        <w:ind w:left="540"/>
        <w:rPr>
          <w:sz w:val="24"/>
          <w:szCs w:val="24"/>
        </w:rPr>
      </w:pP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.  </w:t>
      </w:r>
      <w:r>
        <w:rPr>
          <w:spacing w:val="1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bu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wh</w:t>
      </w:r>
      <w:r>
        <w:rPr>
          <w:b/>
          <w:spacing w:val="1"/>
          <w:sz w:val="24"/>
          <w:szCs w:val="24"/>
        </w:rPr>
        <w:t>il</w:t>
      </w:r>
      <w:r>
        <w:rPr>
          <w:b/>
          <w:sz w:val="24"/>
          <w:szCs w:val="24"/>
        </w:rPr>
        <w:t>e</w:t>
      </w:r>
      <w:r>
        <w:rPr>
          <w:b/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 xml:space="preserve">oop 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1"/>
          <w:sz w:val="24"/>
          <w:szCs w:val="24"/>
        </w:rPr>
        <w:t>e</w:t>
      </w:r>
      <w:r>
        <w:rPr>
          <w:spacing w:val="-3"/>
          <w:sz w:val="24"/>
          <w:szCs w:val="24"/>
        </w:rPr>
        <w:t>c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 xml:space="preserve"> </w:t>
      </w:r>
      <w:r>
        <w:rPr>
          <w:b/>
          <w:spacing w:val="2"/>
          <w:sz w:val="24"/>
          <w:szCs w:val="24"/>
        </w:rPr>
        <w:t>k</w:t>
      </w:r>
      <w:r>
        <w:rPr>
          <w:b/>
          <w:sz w:val="24"/>
          <w:szCs w:val="24"/>
        </w:rPr>
        <w:t>o</w:t>
      </w:r>
      <w:r>
        <w:rPr>
          <w:b/>
          <w:spacing w:val="-1"/>
          <w:sz w:val="24"/>
          <w:szCs w:val="24"/>
        </w:rPr>
        <w:t>nd</w:t>
      </w:r>
      <w:r>
        <w:rPr>
          <w:b/>
          <w:spacing w:val="1"/>
          <w:sz w:val="24"/>
          <w:szCs w:val="24"/>
        </w:rPr>
        <w:t>i</w:t>
      </w:r>
      <w:r>
        <w:rPr>
          <w:b/>
          <w:spacing w:val="-1"/>
          <w:sz w:val="24"/>
          <w:szCs w:val="24"/>
        </w:rPr>
        <w:t>s</w:t>
      </w:r>
      <w:r>
        <w:rPr>
          <w:b/>
          <w:sz w:val="24"/>
          <w:szCs w:val="24"/>
        </w:rPr>
        <w:t>i</w:t>
      </w:r>
    </w:p>
    <w:p w14:paraId="3A20DE6D" w14:textId="77777777" w:rsidR="00740719" w:rsidRDefault="00740719">
      <w:pPr>
        <w:spacing w:before="10" w:line="120" w:lineRule="exact"/>
        <w:rPr>
          <w:sz w:val="13"/>
          <w:szCs w:val="13"/>
        </w:rPr>
      </w:pPr>
    </w:p>
    <w:p w14:paraId="1A01D9C9" w14:textId="77777777" w:rsidR="00740719" w:rsidRDefault="00EA0799" w:rsidP="00041BA4">
      <w:pPr>
        <w:spacing w:line="358" w:lineRule="auto"/>
        <w:ind w:left="900" w:right="797" w:hanging="360"/>
        <w:rPr>
          <w:sz w:val="24"/>
          <w:szCs w:val="24"/>
        </w:rPr>
      </w:pPr>
      <w:r>
        <w:rPr>
          <w:sz w:val="24"/>
          <w:szCs w:val="24"/>
        </w:rPr>
        <w:t xml:space="preserve">b.   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elam</w:t>
      </w:r>
      <w:r>
        <w:rPr>
          <w:sz w:val="24"/>
          <w:szCs w:val="24"/>
        </w:rPr>
        <w:t>a</w:t>
      </w:r>
      <w:r>
        <w:rPr>
          <w:spacing w:val="27"/>
          <w:sz w:val="24"/>
          <w:szCs w:val="24"/>
        </w:rPr>
        <w:t xml:space="preserve"> </w:t>
      </w:r>
      <w:r>
        <w:rPr>
          <w:b/>
          <w:spacing w:val="2"/>
          <w:sz w:val="24"/>
          <w:szCs w:val="24"/>
        </w:rPr>
        <w:t>k</w:t>
      </w:r>
      <w:r>
        <w:rPr>
          <w:b/>
          <w:sz w:val="24"/>
          <w:szCs w:val="24"/>
        </w:rPr>
        <w:t>o</w:t>
      </w:r>
      <w:r>
        <w:rPr>
          <w:b/>
          <w:spacing w:val="-1"/>
          <w:sz w:val="24"/>
          <w:szCs w:val="24"/>
        </w:rPr>
        <w:t>nd</w:t>
      </w:r>
      <w:r>
        <w:rPr>
          <w:b/>
          <w:spacing w:val="1"/>
          <w:sz w:val="24"/>
          <w:szCs w:val="24"/>
        </w:rPr>
        <w:t>i</w:t>
      </w:r>
      <w:r>
        <w:rPr>
          <w:b/>
          <w:spacing w:val="-1"/>
          <w:sz w:val="24"/>
          <w:szCs w:val="24"/>
        </w:rPr>
        <w:t>s</w:t>
      </w:r>
      <w:r>
        <w:rPr>
          <w:b/>
          <w:sz w:val="24"/>
          <w:szCs w:val="24"/>
        </w:rPr>
        <w:t>i</w:t>
      </w:r>
      <w:r>
        <w:rPr>
          <w:b/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ice</w:t>
      </w:r>
      <w:r>
        <w:rPr>
          <w:sz w:val="24"/>
          <w:szCs w:val="24"/>
        </w:rPr>
        <w:t>k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3"/>
          <w:sz w:val="24"/>
          <w:szCs w:val="24"/>
        </w:rPr>
        <w:t>e</w:t>
      </w:r>
      <w:r>
        <w:rPr>
          <w:sz w:val="24"/>
          <w:szCs w:val="24"/>
        </w:rPr>
        <w:t>rn</w:t>
      </w:r>
      <w:r>
        <w:rPr>
          <w:spacing w:val="1"/>
          <w:sz w:val="24"/>
          <w:szCs w:val="24"/>
        </w:rPr>
        <w:t>i</w:t>
      </w:r>
      <w:r>
        <w:rPr>
          <w:spacing w:val="-3"/>
          <w:sz w:val="24"/>
          <w:szCs w:val="24"/>
        </w:rPr>
        <w:t>l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31"/>
          <w:sz w:val="24"/>
          <w:szCs w:val="24"/>
        </w:rPr>
        <w:t xml:space="preserve"> </w:t>
      </w:r>
      <w:r>
        <w:rPr>
          <w:b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u</w:t>
      </w:r>
      <w:r>
        <w:rPr>
          <w:b/>
          <w:spacing w:val="-2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kode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ala</w:t>
      </w:r>
      <w:r>
        <w:rPr>
          <w:sz w:val="24"/>
          <w:szCs w:val="24"/>
        </w:rPr>
        <w:t>m</w:t>
      </w:r>
      <w:r>
        <w:rPr>
          <w:spacing w:val="32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wh</w:t>
      </w:r>
      <w:r>
        <w:rPr>
          <w:b/>
          <w:spacing w:val="1"/>
          <w:sz w:val="24"/>
          <w:szCs w:val="24"/>
        </w:rPr>
        <w:t>i</w:t>
      </w:r>
      <w:r>
        <w:rPr>
          <w:b/>
          <w:spacing w:val="-3"/>
          <w:sz w:val="24"/>
          <w:szCs w:val="24"/>
        </w:rPr>
        <w:t>l</w:t>
      </w:r>
      <w:r>
        <w:rPr>
          <w:b/>
          <w:sz w:val="24"/>
          <w:szCs w:val="24"/>
        </w:rPr>
        <w:t>e</w:t>
      </w:r>
      <w:r>
        <w:rPr>
          <w:b/>
          <w:spacing w:val="30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oop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 xml:space="preserve">di </w:t>
      </w:r>
      <w:r>
        <w:rPr>
          <w:spacing w:val="1"/>
          <w:sz w:val="24"/>
          <w:szCs w:val="24"/>
        </w:rPr>
        <w:t>jala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</w:p>
    <w:p w14:paraId="540CB3DC" w14:textId="77777777" w:rsidR="00740719" w:rsidRDefault="00EA0799" w:rsidP="00041BA4">
      <w:pPr>
        <w:spacing w:before="8"/>
        <w:ind w:left="540"/>
        <w:rPr>
          <w:sz w:val="24"/>
          <w:szCs w:val="24"/>
        </w:rPr>
      </w:pP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 xml:space="preserve">.  </w:t>
      </w:r>
      <w:r>
        <w:rPr>
          <w:spacing w:val="1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K</w:t>
      </w:r>
      <w:r>
        <w:rPr>
          <w:b/>
          <w:sz w:val="24"/>
          <w:szCs w:val="24"/>
        </w:rPr>
        <w:t>o</w:t>
      </w:r>
      <w:r>
        <w:rPr>
          <w:b/>
          <w:spacing w:val="-1"/>
          <w:sz w:val="24"/>
          <w:szCs w:val="24"/>
        </w:rPr>
        <w:t>nd</w:t>
      </w:r>
      <w:r>
        <w:rPr>
          <w:b/>
          <w:spacing w:val="1"/>
          <w:sz w:val="24"/>
          <w:szCs w:val="24"/>
        </w:rPr>
        <w:t>i</w:t>
      </w:r>
      <w:r>
        <w:rPr>
          <w:b/>
          <w:spacing w:val="-1"/>
          <w:sz w:val="24"/>
          <w:szCs w:val="24"/>
        </w:rPr>
        <w:t>s</w:t>
      </w:r>
      <w:r>
        <w:rPr>
          <w:b/>
          <w:sz w:val="24"/>
          <w:szCs w:val="24"/>
        </w:rPr>
        <w:t>i</w:t>
      </w:r>
      <w:r>
        <w:rPr>
          <w:b/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>
        <w:rPr>
          <w:spacing w:val="1"/>
          <w:sz w:val="24"/>
          <w:szCs w:val="24"/>
        </w:rPr>
        <w:t xml:space="preserve"> ce</w:t>
      </w:r>
      <w:r>
        <w:rPr>
          <w:sz w:val="24"/>
          <w:szCs w:val="24"/>
        </w:rPr>
        <w:t xml:space="preserve">k </w:t>
      </w:r>
      <w:r>
        <w:rPr>
          <w:spacing w:val="-3"/>
          <w:sz w:val="24"/>
          <w:szCs w:val="24"/>
        </w:rPr>
        <w:t>l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gi</w:t>
      </w:r>
    </w:p>
    <w:p w14:paraId="065CCF79" w14:textId="77777777" w:rsidR="00740719" w:rsidRDefault="00740719">
      <w:pPr>
        <w:spacing w:before="6" w:line="120" w:lineRule="exact"/>
        <w:rPr>
          <w:sz w:val="13"/>
          <w:szCs w:val="13"/>
        </w:rPr>
      </w:pPr>
    </w:p>
    <w:p w14:paraId="3190128D" w14:textId="77777777" w:rsidR="00740719" w:rsidRDefault="00EA0799" w:rsidP="00041BA4">
      <w:pPr>
        <w:ind w:left="540"/>
        <w:rPr>
          <w:sz w:val="24"/>
          <w:szCs w:val="24"/>
        </w:rPr>
      </w:pPr>
      <w:r>
        <w:rPr>
          <w:sz w:val="24"/>
          <w:szCs w:val="24"/>
        </w:rPr>
        <w:t xml:space="preserve">d.   </w:t>
      </w:r>
      <w:r>
        <w:rPr>
          <w:spacing w:val="-1"/>
          <w:sz w:val="24"/>
          <w:szCs w:val="24"/>
        </w:rPr>
        <w:t>P</w:t>
      </w:r>
      <w:r>
        <w:rPr>
          <w:sz w:val="24"/>
          <w:szCs w:val="24"/>
        </w:rPr>
        <w:t>ro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la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j</w:t>
      </w:r>
      <w:r>
        <w:rPr>
          <w:spacing w:val="-4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ngga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pacing w:val="-3"/>
          <w:sz w:val="24"/>
          <w:szCs w:val="24"/>
        </w:rPr>
        <w:t>a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b/>
          <w:spacing w:val="2"/>
          <w:sz w:val="24"/>
          <w:szCs w:val="24"/>
        </w:rPr>
        <w:t>k</w:t>
      </w:r>
      <w:r>
        <w:rPr>
          <w:b/>
          <w:sz w:val="24"/>
          <w:szCs w:val="24"/>
        </w:rPr>
        <w:t>o</w:t>
      </w:r>
      <w:r>
        <w:rPr>
          <w:b/>
          <w:spacing w:val="-1"/>
          <w:sz w:val="24"/>
          <w:szCs w:val="24"/>
        </w:rPr>
        <w:t>nd</w:t>
      </w:r>
      <w:r>
        <w:rPr>
          <w:b/>
          <w:spacing w:val="1"/>
          <w:sz w:val="24"/>
          <w:szCs w:val="24"/>
        </w:rPr>
        <w:t>i</w:t>
      </w:r>
      <w:r>
        <w:rPr>
          <w:b/>
          <w:spacing w:val="-1"/>
          <w:sz w:val="24"/>
          <w:szCs w:val="24"/>
        </w:rPr>
        <w:t>s</w:t>
      </w:r>
      <w:r>
        <w:rPr>
          <w:b/>
          <w:sz w:val="24"/>
          <w:szCs w:val="24"/>
        </w:rPr>
        <w:t>i</w:t>
      </w:r>
      <w:r>
        <w:rPr>
          <w:b/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3"/>
          <w:sz w:val="24"/>
          <w:szCs w:val="24"/>
        </w:rPr>
        <w:t>e</w:t>
      </w:r>
      <w:r>
        <w:rPr>
          <w:sz w:val="24"/>
          <w:szCs w:val="24"/>
        </w:rPr>
        <w:t>rn</w:t>
      </w:r>
      <w:r>
        <w:rPr>
          <w:spacing w:val="1"/>
          <w:sz w:val="24"/>
          <w:szCs w:val="24"/>
        </w:rPr>
        <w:t>ila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f</w:t>
      </w:r>
      <w:r>
        <w:rPr>
          <w:b/>
          <w:spacing w:val="-4"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l</w:t>
      </w:r>
      <w:r>
        <w:rPr>
          <w:b/>
          <w:spacing w:val="-1"/>
          <w:sz w:val="24"/>
          <w:szCs w:val="24"/>
        </w:rPr>
        <w:t>s</w:t>
      </w:r>
      <w:r>
        <w:rPr>
          <w:b/>
          <w:sz w:val="24"/>
          <w:szCs w:val="24"/>
        </w:rPr>
        <w:t>e</w:t>
      </w:r>
    </w:p>
    <w:p w14:paraId="7F246A89" w14:textId="77777777" w:rsidR="00740719" w:rsidRDefault="00740719" w:rsidP="00041BA4">
      <w:pPr>
        <w:spacing w:line="140" w:lineRule="exact"/>
        <w:ind w:left="540"/>
        <w:rPr>
          <w:sz w:val="14"/>
          <w:szCs w:val="14"/>
        </w:rPr>
      </w:pPr>
    </w:p>
    <w:p w14:paraId="3317F644" w14:textId="77777777" w:rsidR="00740719" w:rsidRDefault="00EA0799" w:rsidP="00041BA4">
      <w:pPr>
        <w:ind w:left="540"/>
        <w:rPr>
          <w:sz w:val="24"/>
          <w:szCs w:val="24"/>
        </w:rPr>
        <w:sectPr w:rsidR="00740719" w:rsidSect="004C69E5">
          <w:footerReference w:type="default" r:id="rId8"/>
          <w:type w:val="continuous"/>
          <w:pgSz w:w="11920" w:h="16840"/>
          <w:pgMar w:top="1701" w:right="1701" w:bottom="1701" w:left="2268" w:header="720" w:footer="1276" w:gutter="0"/>
          <w:pgNumType w:start="1"/>
          <w:cols w:space="720"/>
        </w:sectPr>
      </w:pP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 xml:space="preserve">.  </w:t>
      </w:r>
      <w:r>
        <w:rPr>
          <w:spacing w:val="1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aa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 xml:space="preserve"> </w:t>
      </w:r>
      <w:r>
        <w:rPr>
          <w:b/>
          <w:spacing w:val="2"/>
          <w:sz w:val="24"/>
          <w:szCs w:val="24"/>
        </w:rPr>
        <w:t>k</w:t>
      </w:r>
      <w:r>
        <w:rPr>
          <w:b/>
          <w:sz w:val="24"/>
          <w:szCs w:val="24"/>
        </w:rPr>
        <w:t>o</w:t>
      </w:r>
      <w:r>
        <w:rPr>
          <w:b/>
          <w:spacing w:val="-1"/>
          <w:sz w:val="24"/>
          <w:szCs w:val="24"/>
        </w:rPr>
        <w:t>nd</w:t>
      </w:r>
      <w:r>
        <w:rPr>
          <w:b/>
          <w:spacing w:val="1"/>
          <w:sz w:val="24"/>
          <w:szCs w:val="24"/>
        </w:rPr>
        <w:t>i</w:t>
      </w:r>
      <w:r>
        <w:rPr>
          <w:b/>
          <w:spacing w:val="-1"/>
          <w:sz w:val="24"/>
          <w:szCs w:val="24"/>
        </w:rPr>
        <w:t>s</w:t>
      </w:r>
      <w:r>
        <w:rPr>
          <w:b/>
          <w:sz w:val="24"/>
          <w:szCs w:val="24"/>
        </w:rPr>
        <w:t>i</w:t>
      </w:r>
      <w:r>
        <w:rPr>
          <w:b/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ng </w:t>
      </w:r>
      <w:r>
        <w:rPr>
          <w:spacing w:val="-4"/>
          <w:sz w:val="24"/>
          <w:szCs w:val="24"/>
        </w:rPr>
        <w:t>d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 xml:space="preserve"> ce</w:t>
      </w:r>
      <w:r>
        <w:rPr>
          <w:sz w:val="24"/>
          <w:szCs w:val="24"/>
        </w:rPr>
        <w:t xml:space="preserve">k </w:t>
      </w:r>
      <w:r>
        <w:rPr>
          <w:spacing w:val="-4"/>
          <w:sz w:val="24"/>
          <w:szCs w:val="24"/>
        </w:rPr>
        <w:t>b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rn</w:t>
      </w:r>
      <w:r>
        <w:rPr>
          <w:spacing w:val="1"/>
          <w:sz w:val="24"/>
          <w:szCs w:val="24"/>
        </w:rPr>
        <w:t>i</w:t>
      </w:r>
      <w:r>
        <w:rPr>
          <w:spacing w:val="-3"/>
          <w:sz w:val="24"/>
          <w:szCs w:val="24"/>
        </w:rPr>
        <w:t>l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fa</w:t>
      </w:r>
      <w:r>
        <w:rPr>
          <w:b/>
          <w:spacing w:val="1"/>
          <w:sz w:val="24"/>
          <w:szCs w:val="24"/>
        </w:rPr>
        <w:t>l</w:t>
      </w:r>
      <w:r>
        <w:rPr>
          <w:b/>
          <w:spacing w:val="-1"/>
          <w:sz w:val="24"/>
          <w:szCs w:val="24"/>
        </w:rPr>
        <w:t>s</w:t>
      </w:r>
      <w:r>
        <w:rPr>
          <w:b/>
          <w:spacing w:val="2"/>
          <w:sz w:val="24"/>
          <w:szCs w:val="24"/>
        </w:rPr>
        <w:t>e</w:t>
      </w:r>
      <w:r>
        <w:rPr>
          <w:sz w:val="24"/>
          <w:szCs w:val="24"/>
        </w:rPr>
        <w:t xml:space="preserve">, </w:t>
      </w:r>
      <w:r>
        <w:rPr>
          <w:spacing w:val="-4"/>
          <w:sz w:val="24"/>
          <w:szCs w:val="24"/>
        </w:rPr>
        <w:t>p</w:t>
      </w:r>
      <w:r>
        <w:rPr>
          <w:spacing w:val="-3"/>
          <w:sz w:val="24"/>
          <w:szCs w:val="24"/>
        </w:rPr>
        <w:t>e</w:t>
      </w:r>
      <w:r>
        <w:rPr>
          <w:sz w:val="24"/>
          <w:szCs w:val="24"/>
        </w:rPr>
        <w:t>ru</w:t>
      </w:r>
      <w:r>
        <w:rPr>
          <w:spacing w:val="1"/>
          <w:sz w:val="24"/>
          <w:szCs w:val="24"/>
        </w:rPr>
        <w:t>la</w:t>
      </w:r>
      <w:r>
        <w:rPr>
          <w:sz w:val="24"/>
          <w:szCs w:val="24"/>
        </w:rPr>
        <w:t>ng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 b</w:t>
      </w:r>
      <w:r>
        <w:rPr>
          <w:spacing w:val="1"/>
          <w:sz w:val="24"/>
          <w:szCs w:val="24"/>
        </w:rPr>
        <w:t>e</w:t>
      </w:r>
      <w:r>
        <w:rPr>
          <w:spacing w:val="-4"/>
          <w:sz w:val="24"/>
          <w:szCs w:val="24"/>
        </w:rPr>
        <w:t>r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kh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r</w:t>
      </w:r>
    </w:p>
    <w:p w14:paraId="394F6924" w14:textId="77777777" w:rsidR="00740719" w:rsidRDefault="00740719">
      <w:pPr>
        <w:spacing w:before="4" w:line="120" w:lineRule="exact"/>
        <w:rPr>
          <w:sz w:val="12"/>
          <w:szCs w:val="12"/>
        </w:rPr>
      </w:pPr>
    </w:p>
    <w:p w14:paraId="36816D22" w14:textId="46E24EEA" w:rsidR="00740719" w:rsidRDefault="00EA0799" w:rsidP="00041BA4">
      <w:pPr>
        <w:ind w:left="540"/>
        <w:rPr>
          <w:sz w:val="24"/>
          <w:szCs w:val="24"/>
        </w:rPr>
      </w:pPr>
      <w:r>
        <w:rPr>
          <w:sz w:val="24"/>
          <w:szCs w:val="24"/>
        </w:rPr>
        <w:t>Con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oh:</w:t>
      </w:r>
    </w:p>
    <w:p w14:paraId="51592390" w14:textId="16381486" w:rsidR="004C69E5" w:rsidRDefault="003A1932" w:rsidP="003A1932">
      <w:pPr>
        <w:ind w:left="540"/>
        <w:jc w:val="center"/>
        <w:rPr>
          <w:sz w:val="24"/>
          <w:szCs w:val="24"/>
        </w:rPr>
      </w:pPr>
      <w:r w:rsidRPr="003A1932">
        <w:rPr>
          <w:noProof/>
          <w:sz w:val="24"/>
          <w:szCs w:val="24"/>
        </w:rPr>
        <w:drawing>
          <wp:inline distT="0" distB="0" distL="0" distR="0" wp14:anchorId="29CD48C8" wp14:editId="08588EC6">
            <wp:extent cx="4396435" cy="1322082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9499" cy="132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87381" w14:textId="77777777" w:rsidR="00740719" w:rsidRDefault="00740719">
      <w:pPr>
        <w:spacing w:before="20" w:line="240" w:lineRule="exact"/>
        <w:rPr>
          <w:sz w:val="24"/>
          <w:szCs w:val="24"/>
        </w:rPr>
      </w:pPr>
    </w:p>
    <w:p w14:paraId="2ED40AAF" w14:textId="77777777" w:rsidR="00740719" w:rsidRDefault="00EA0799" w:rsidP="00041BA4">
      <w:pPr>
        <w:ind w:left="540"/>
        <w:rPr>
          <w:sz w:val="24"/>
          <w:szCs w:val="24"/>
        </w:rPr>
      </w:pPr>
      <w:r>
        <w:rPr>
          <w:spacing w:val="1"/>
          <w:sz w:val="24"/>
          <w:szCs w:val="24"/>
        </w:rPr>
        <w:t>Tam</w:t>
      </w:r>
      <w:r>
        <w:rPr>
          <w:sz w:val="24"/>
          <w:szCs w:val="24"/>
        </w:rPr>
        <w:t>p</w:t>
      </w:r>
      <w:r>
        <w:rPr>
          <w:spacing w:val="-3"/>
          <w:sz w:val="24"/>
          <w:szCs w:val="24"/>
        </w:rPr>
        <w:t>i</w:t>
      </w:r>
      <w:r>
        <w:rPr>
          <w:spacing w:val="1"/>
          <w:sz w:val="24"/>
          <w:szCs w:val="24"/>
        </w:rPr>
        <w:t>la</w:t>
      </w:r>
      <w:r>
        <w:rPr>
          <w:sz w:val="24"/>
          <w:szCs w:val="24"/>
        </w:rPr>
        <w:t>n :</w:t>
      </w:r>
    </w:p>
    <w:p w14:paraId="17AAA7EE" w14:textId="77777777" w:rsidR="00740719" w:rsidRDefault="00740719">
      <w:pPr>
        <w:spacing w:before="6" w:line="120" w:lineRule="exact"/>
        <w:rPr>
          <w:sz w:val="13"/>
          <w:szCs w:val="13"/>
        </w:rPr>
      </w:pPr>
    </w:p>
    <w:p w14:paraId="08F90C76" w14:textId="77777777" w:rsidR="00740719" w:rsidRDefault="009E52D9" w:rsidP="00041BA4">
      <w:pPr>
        <w:ind w:left="540"/>
        <w:jc w:val="center"/>
      </w:pPr>
      <w:r>
        <w:pict w14:anchorId="011236D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1pt;height:124.15pt">
            <v:imagedata r:id="rId10" o:title=""/>
          </v:shape>
        </w:pict>
      </w:r>
    </w:p>
    <w:p w14:paraId="555FCAC8" w14:textId="77777777" w:rsidR="00740719" w:rsidRDefault="00740719">
      <w:pPr>
        <w:spacing w:before="5" w:line="260" w:lineRule="exact"/>
        <w:rPr>
          <w:sz w:val="26"/>
          <w:szCs w:val="26"/>
        </w:rPr>
      </w:pPr>
    </w:p>
    <w:p w14:paraId="56F3322C" w14:textId="77777777" w:rsidR="00740719" w:rsidRDefault="00EA0799" w:rsidP="00041BA4">
      <w:pPr>
        <w:ind w:left="540"/>
        <w:rPr>
          <w:sz w:val="24"/>
          <w:szCs w:val="24"/>
        </w:rPr>
      </w:pP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ali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:</w:t>
      </w:r>
    </w:p>
    <w:p w14:paraId="4AD8A1D1" w14:textId="77777777" w:rsidR="00740719" w:rsidRDefault="00740719">
      <w:pPr>
        <w:spacing w:before="6" w:line="120" w:lineRule="exact"/>
        <w:rPr>
          <w:sz w:val="13"/>
          <w:szCs w:val="13"/>
        </w:rPr>
      </w:pPr>
    </w:p>
    <w:p w14:paraId="73C4B4FA" w14:textId="1D10EE0E" w:rsidR="00740719" w:rsidRDefault="00EA0799" w:rsidP="00041BA4">
      <w:pPr>
        <w:spacing w:line="360" w:lineRule="auto"/>
        <w:ind w:left="540" w:right="31" w:firstLine="720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P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progr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3"/>
          <w:sz w:val="24"/>
          <w:szCs w:val="24"/>
        </w:rPr>
        <w:t>i</w:t>
      </w:r>
      <w:r>
        <w:rPr>
          <w:spacing w:val="1"/>
          <w:sz w:val="24"/>
          <w:szCs w:val="24"/>
        </w:rPr>
        <w:t>ata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d</w:t>
      </w:r>
      <w:r>
        <w:rPr>
          <w:spacing w:val="1"/>
          <w:sz w:val="24"/>
          <w:szCs w:val="24"/>
        </w:rPr>
        <w:t>im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l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3"/>
          <w:sz w:val="24"/>
          <w:szCs w:val="24"/>
        </w:rPr>
        <w:t>i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0,</w:t>
      </w:r>
      <w:r>
        <w:rPr>
          <w:spacing w:val="1"/>
          <w:sz w:val="24"/>
          <w:szCs w:val="24"/>
        </w:rPr>
        <w:t xml:space="preserve"> k</w:t>
      </w:r>
      <w:r>
        <w:rPr>
          <w:sz w:val="24"/>
          <w:szCs w:val="24"/>
        </w:rPr>
        <w:t>ond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i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P &lt;</w:t>
      </w:r>
      <w:r>
        <w:rPr>
          <w:spacing w:val="5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6</w:t>
      </w:r>
      <w:r>
        <w:rPr>
          <w:sz w:val="24"/>
          <w:szCs w:val="24"/>
        </w:rPr>
        <w:t xml:space="preserve">, </w:t>
      </w:r>
      <w:r>
        <w:rPr>
          <w:i/>
          <w:sz w:val="24"/>
          <w:szCs w:val="24"/>
        </w:rPr>
        <w:t>ou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put</w:t>
      </w:r>
      <w:r>
        <w:rPr>
          <w:i/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“i</w:t>
      </w:r>
      <w:r>
        <w:rPr>
          <w:spacing w:val="-4"/>
          <w:sz w:val="24"/>
          <w:szCs w:val="24"/>
        </w:rPr>
        <w:t>n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 xml:space="preserve"> a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pacing w:val="-3"/>
          <w:sz w:val="24"/>
          <w:szCs w:val="24"/>
        </w:rPr>
        <w:t>l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h 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ru</w:t>
      </w:r>
      <w:r>
        <w:rPr>
          <w:spacing w:val="-3"/>
          <w:sz w:val="24"/>
          <w:szCs w:val="24"/>
        </w:rPr>
        <w:t>l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</w:t>
      </w:r>
      <w:r>
        <w:rPr>
          <w:spacing w:val="-3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C+</w:t>
      </w:r>
      <w:r>
        <w:rPr>
          <w:spacing w:val="1"/>
          <w:sz w:val="24"/>
          <w:szCs w:val="24"/>
        </w:rPr>
        <w:t>+</w:t>
      </w:r>
      <w:r>
        <w:rPr>
          <w:sz w:val="24"/>
          <w:szCs w:val="24"/>
        </w:rPr>
        <w:t>”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em</w:t>
      </w:r>
      <w:r>
        <w:rPr>
          <w:sz w:val="24"/>
          <w:szCs w:val="24"/>
        </w:rPr>
        <w:t>ud</w:t>
      </w:r>
      <w:r>
        <w:rPr>
          <w:spacing w:val="-3"/>
          <w:sz w:val="24"/>
          <w:szCs w:val="24"/>
        </w:rPr>
        <w:t>i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P</w:t>
      </w:r>
      <w:r>
        <w:rPr>
          <w:spacing w:val="1"/>
          <w:sz w:val="24"/>
          <w:szCs w:val="24"/>
        </w:rPr>
        <w:t>+</w:t>
      </w:r>
      <w:r>
        <w:rPr>
          <w:sz w:val="24"/>
          <w:szCs w:val="24"/>
        </w:rPr>
        <w:t xml:space="preserve">+ </w:t>
      </w:r>
      <w:r>
        <w:rPr>
          <w:spacing w:val="1"/>
          <w:sz w:val="24"/>
          <w:szCs w:val="24"/>
        </w:rPr>
        <w:t>ma</w:t>
      </w:r>
      <w:r>
        <w:rPr>
          <w:sz w:val="24"/>
          <w:szCs w:val="24"/>
        </w:rPr>
        <w:t>ka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pacing w:val="-3"/>
          <w:sz w:val="24"/>
          <w:szCs w:val="24"/>
        </w:rPr>
        <w:t>e</w:t>
      </w:r>
      <w:r>
        <w:rPr>
          <w:spacing w:val="1"/>
          <w:sz w:val="24"/>
          <w:szCs w:val="24"/>
        </w:rPr>
        <w:t>te</w:t>
      </w:r>
      <w:r>
        <w:rPr>
          <w:spacing w:val="-3"/>
          <w:sz w:val="24"/>
          <w:szCs w:val="24"/>
        </w:rPr>
        <w:t>l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h k</w:t>
      </w:r>
      <w:r>
        <w:rPr>
          <w:spacing w:val="1"/>
          <w:sz w:val="24"/>
          <w:szCs w:val="24"/>
        </w:rPr>
        <w:t>i</w:t>
      </w:r>
      <w:r>
        <w:rPr>
          <w:spacing w:val="-3"/>
          <w:sz w:val="24"/>
          <w:szCs w:val="24"/>
        </w:rPr>
        <w:t>t</w:t>
      </w:r>
      <w:r>
        <w:rPr>
          <w:sz w:val="24"/>
          <w:szCs w:val="24"/>
        </w:rPr>
        <w:t>a k</w:t>
      </w:r>
      <w:r>
        <w:rPr>
          <w:spacing w:val="1"/>
          <w:sz w:val="24"/>
          <w:szCs w:val="24"/>
        </w:rPr>
        <w:t>eta</w:t>
      </w:r>
      <w:r>
        <w:rPr>
          <w:sz w:val="24"/>
          <w:szCs w:val="24"/>
        </w:rPr>
        <w:t>hui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>w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P</w:t>
      </w:r>
      <w:r>
        <w:rPr>
          <w:sz w:val="24"/>
          <w:szCs w:val="24"/>
        </w:rPr>
        <w:t xml:space="preserve">=0 </w:t>
      </w:r>
      <w:r>
        <w:rPr>
          <w:spacing w:val="1"/>
          <w:sz w:val="24"/>
          <w:szCs w:val="24"/>
        </w:rPr>
        <w:t>lal</w:t>
      </w:r>
      <w:r>
        <w:rPr>
          <w:sz w:val="24"/>
          <w:szCs w:val="24"/>
        </w:rPr>
        <w:t xml:space="preserve">u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 di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c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k d</w:t>
      </w:r>
      <w:r>
        <w:rPr>
          <w:spacing w:val="1"/>
          <w:sz w:val="24"/>
          <w:szCs w:val="24"/>
        </w:rPr>
        <w:t>i</w:t>
      </w:r>
      <w:r>
        <w:rPr>
          <w:spacing w:val="-4"/>
          <w:sz w:val="24"/>
          <w:szCs w:val="24"/>
        </w:rPr>
        <w:t>k</w:t>
      </w:r>
      <w:r>
        <w:rPr>
          <w:sz w:val="24"/>
          <w:szCs w:val="24"/>
        </w:rPr>
        <w:t>ond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 xml:space="preserve"> a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h 0 kur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ng 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ri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a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a d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6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?</w:t>
      </w:r>
      <w:r>
        <w:rPr>
          <w:spacing w:val="-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ji</w:t>
      </w:r>
      <w:r>
        <w:rPr>
          <w:sz w:val="24"/>
          <w:szCs w:val="24"/>
        </w:rPr>
        <w:t>ka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ya</w:t>
      </w:r>
      <w:r>
        <w:rPr>
          <w:spacing w:val="-3"/>
          <w:sz w:val="24"/>
          <w:szCs w:val="24"/>
        </w:rPr>
        <w:t xml:space="preserve"> m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ka </w:t>
      </w:r>
      <w:r>
        <w:rPr>
          <w:spacing w:val="1"/>
          <w:sz w:val="24"/>
          <w:szCs w:val="24"/>
        </w:rPr>
        <w:t>a</w:t>
      </w:r>
      <w:r>
        <w:rPr>
          <w:spacing w:val="-4"/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c</w:t>
      </w:r>
      <w:r>
        <w:rPr>
          <w:spacing w:val="-3"/>
          <w:sz w:val="24"/>
          <w:szCs w:val="24"/>
        </w:rPr>
        <w:t>e</w:t>
      </w:r>
      <w:r>
        <w:rPr>
          <w:spacing w:val="1"/>
          <w:sz w:val="24"/>
          <w:szCs w:val="24"/>
        </w:rPr>
        <w:t>ta</w:t>
      </w:r>
      <w:r>
        <w:rPr>
          <w:sz w:val="24"/>
          <w:szCs w:val="24"/>
        </w:rPr>
        <w:t>k</w:t>
      </w:r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pacing w:val="-3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</w:t>
      </w:r>
      <w:r>
        <w:rPr>
          <w:spacing w:val="-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h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</w:t>
      </w:r>
      <w:r>
        <w:rPr>
          <w:spacing w:val="-3"/>
          <w:sz w:val="24"/>
          <w:szCs w:val="24"/>
        </w:rPr>
        <w:t xml:space="preserve"> t</w:t>
      </w:r>
      <w:r>
        <w:rPr>
          <w:spacing w:val="1"/>
          <w:sz w:val="24"/>
          <w:szCs w:val="24"/>
        </w:rPr>
        <w:t>am</w:t>
      </w:r>
      <w:r>
        <w:rPr>
          <w:sz w:val="24"/>
          <w:szCs w:val="24"/>
        </w:rPr>
        <w:t>p</w:t>
      </w:r>
      <w:r>
        <w:rPr>
          <w:spacing w:val="-3"/>
          <w:sz w:val="24"/>
          <w:szCs w:val="24"/>
        </w:rPr>
        <w:t>i</w:t>
      </w:r>
      <w:r>
        <w:rPr>
          <w:spacing w:val="1"/>
          <w:sz w:val="24"/>
          <w:szCs w:val="24"/>
        </w:rPr>
        <w:t>la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3"/>
          <w:sz w:val="24"/>
          <w:szCs w:val="24"/>
        </w:rPr>
        <w:t>e</w:t>
      </w:r>
      <w:r>
        <w:rPr>
          <w:spacing w:val="1"/>
          <w:sz w:val="24"/>
          <w:szCs w:val="24"/>
        </w:rPr>
        <w:t>la</w:t>
      </w:r>
      <w:r>
        <w:rPr>
          <w:sz w:val="24"/>
          <w:szCs w:val="24"/>
        </w:rPr>
        <w:t>kuk</w:t>
      </w:r>
      <w:r>
        <w:rPr>
          <w:spacing w:val="-3"/>
          <w:sz w:val="24"/>
          <w:szCs w:val="24"/>
        </w:rPr>
        <w:t>a</w:t>
      </w:r>
      <w:r>
        <w:rPr>
          <w:sz w:val="24"/>
          <w:szCs w:val="24"/>
        </w:rPr>
        <w:t>n 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rub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 y</w:t>
      </w:r>
      <w:r>
        <w:rPr>
          <w:spacing w:val="-3"/>
          <w:sz w:val="24"/>
          <w:szCs w:val="24"/>
        </w:rPr>
        <w:t>a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 xml:space="preserve">u </w:t>
      </w:r>
      <w:r>
        <w:rPr>
          <w:spacing w:val="-1"/>
          <w:sz w:val="24"/>
          <w:szCs w:val="24"/>
        </w:rPr>
        <w:t>P</w:t>
      </w:r>
      <w:r>
        <w:rPr>
          <w:sz w:val="24"/>
          <w:szCs w:val="24"/>
        </w:rPr>
        <w:t>++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s</w:t>
      </w:r>
      <w:r>
        <w:rPr>
          <w:spacing w:val="-3"/>
          <w:sz w:val="24"/>
          <w:szCs w:val="24"/>
        </w:rPr>
        <w:t>e</w:t>
      </w:r>
      <w:r>
        <w:rPr>
          <w:spacing w:val="1"/>
          <w:sz w:val="24"/>
          <w:szCs w:val="24"/>
        </w:rPr>
        <w:t>te</w:t>
      </w:r>
      <w:r>
        <w:rPr>
          <w:sz w:val="24"/>
          <w:szCs w:val="24"/>
        </w:rPr>
        <w:t>ru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nya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pacing w:val="-3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pacing w:val="-4"/>
          <w:sz w:val="24"/>
          <w:szCs w:val="24"/>
        </w:rPr>
        <w:t>p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kond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nuh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.</w:t>
      </w:r>
    </w:p>
    <w:p w14:paraId="2D8950A6" w14:textId="77777777" w:rsidR="00041BA4" w:rsidRDefault="00041BA4" w:rsidP="00041BA4">
      <w:pPr>
        <w:spacing w:line="360" w:lineRule="auto"/>
        <w:ind w:left="540" w:right="31" w:firstLine="720"/>
        <w:jc w:val="both"/>
        <w:rPr>
          <w:sz w:val="24"/>
          <w:szCs w:val="24"/>
        </w:rPr>
      </w:pPr>
    </w:p>
    <w:p w14:paraId="5C5FC3CB" w14:textId="1C834E4F" w:rsidR="00740719" w:rsidRPr="00D77A1C" w:rsidRDefault="00EA0799" w:rsidP="00D77A1C">
      <w:pPr>
        <w:pStyle w:val="ListParagraph"/>
        <w:numPr>
          <w:ilvl w:val="0"/>
          <w:numId w:val="5"/>
        </w:numPr>
        <w:spacing w:before="47"/>
        <w:ind w:left="540" w:right="5251"/>
        <w:rPr>
          <w:szCs w:val="24"/>
        </w:rPr>
      </w:pPr>
      <w:r w:rsidRPr="00D77A1C">
        <w:rPr>
          <w:b/>
          <w:spacing w:val="-1"/>
          <w:szCs w:val="24"/>
        </w:rPr>
        <w:t>S</w:t>
      </w:r>
      <w:r w:rsidRPr="00D77A1C">
        <w:rPr>
          <w:b/>
          <w:szCs w:val="24"/>
        </w:rPr>
        <w:t>t</w:t>
      </w:r>
      <w:r w:rsidRPr="00D77A1C">
        <w:rPr>
          <w:b/>
          <w:spacing w:val="1"/>
          <w:szCs w:val="24"/>
        </w:rPr>
        <w:t>r</w:t>
      </w:r>
      <w:r w:rsidRPr="00D77A1C">
        <w:rPr>
          <w:b/>
          <w:spacing w:val="-1"/>
          <w:szCs w:val="24"/>
        </w:rPr>
        <w:t>u</w:t>
      </w:r>
      <w:r w:rsidRPr="00D77A1C">
        <w:rPr>
          <w:b/>
          <w:spacing w:val="2"/>
          <w:szCs w:val="24"/>
        </w:rPr>
        <w:t>k</w:t>
      </w:r>
      <w:r w:rsidRPr="00D77A1C">
        <w:rPr>
          <w:b/>
          <w:szCs w:val="24"/>
        </w:rPr>
        <w:t>t</w:t>
      </w:r>
      <w:r w:rsidRPr="00D77A1C">
        <w:rPr>
          <w:b/>
          <w:spacing w:val="-1"/>
          <w:szCs w:val="24"/>
        </w:rPr>
        <w:t>u</w:t>
      </w:r>
      <w:r w:rsidRPr="00D77A1C">
        <w:rPr>
          <w:b/>
          <w:szCs w:val="24"/>
        </w:rPr>
        <w:t>r</w:t>
      </w:r>
      <w:r w:rsidRPr="00D77A1C">
        <w:rPr>
          <w:b/>
          <w:spacing w:val="2"/>
          <w:szCs w:val="24"/>
        </w:rPr>
        <w:t xml:space="preserve"> </w:t>
      </w:r>
      <w:r w:rsidRPr="00D77A1C">
        <w:rPr>
          <w:b/>
          <w:spacing w:val="-1"/>
          <w:szCs w:val="24"/>
        </w:rPr>
        <w:t>D</w:t>
      </w:r>
      <w:r w:rsidRPr="00D77A1C">
        <w:rPr>
          <w:b/>
          <w:spacing w:val="1"/>
          <w:szCs w:val="24"/>
        </w:rPr>
        <w:t>o</w:t>
      </w:r>
      <w:r w:rsidRPr="00D77A1C">
        <w:rPr>
          <w:b/>
          <w:szCs w:val="24"/>
        </w:rPr>
        <w:t>-W</w:t>
      </w:r>
      <w:r w:rsidRPr="00D77A1C">
        <w:rPr>
          <w:b/>
          <w:spacing w:val="-1"/>
          <w:szCs w:val="24"/>
        </w:rPr>
        <w:t>h</w:t>
      </w:r>
      <w:r w:rsidRPr="00D77A1C">
        <w:rPr>
          <w:b/>
          <w:spacing w:val="1"/>
          <w:szCs w:val="24"/>
        </w:rPr>
        <w:t>il</w:t>
      </w:r>
      <w:r w:rsidRPr="00D77A1C">
        <w:rPr>
          <w:b/>
          <w:szCs w:val="24"/>
        </w:rPr>
        <w:t>e</w:t>
      </w:r>
    </w:p>
    <w:p w14:paraId="60E72F04" w14:textId="77777777" w:rsidR="00740719" w:rsidRDefault="00740719">
      <w:pPr>
        <w:spacing w:before="6" w:line="120" w:lineRule="exact"/>
        <w:rPr>
          <w:sz w:val="13"/>
          <w:szCs w:val="13"/>
        </w:rPr>
      </w:pPr>
    </w:p>
    <w:p w14:paraId="2003985A" w14:textId="77777777" w:rsidR="00740719" w:rsidRDefault="00EA0799" w:rsidP="00041BA4">
      <w:pPr>
        <w:spacing w:line="360" w:lineRule="auto"/>
        <w:ind w:left="540" w:right="31" w:firstLine="720"/>
        <w:jc w:val="both"/>
        <w:rPr>
          <w:sz w:val="24"/>
          <w:szCs w:val="24"/>
        </w:rPr>
        <w:sectPr w:rsidR="00740719" w:rsidSect="00041BA4">
          <w:pgSz w:w="11920" w:h="16840"/>
          <w:pgMar w:top="1701" w:right="1701" w:bottom="1701" w:left="2268" w:header="0" w:footer="1276" w:gutter="0"/>
          <w:cols w:space="720"/>
        </w:sectPr>
      </w:pP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rb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da</w:t>
      </w:r>
      <w:r>
        <w:rPr>
          <w:spacing w:val="5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d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3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ruk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 w:rsidRPr="00041BA4">
        <w:rPr>
          <w:i/>
          <w:iCs/>
          <w:spacing w:val="-1"/>
          <w:sz w:val="24"/>
          <w:szCs w:val="24"/>
        </w:rPr>
        <w:t>w</w:t>
      </w:r>
      <w:r w:rsidRPr="00041BA4">
        <w:rPr>
          <w:i/>
          <w:iCs/>
          <w:sz w:val="24"/>
          <w:szCs w:val="24"/>
        </w:rPr>
        <w:t>h</w:t>
      </w:r>
      <w:r w:rsidRPr="00041BA4">
        <w:rPr>
          <w:i/>
          <w:iCs/>
          <w:spacing w:val="-3"/>
          <w:sz w:val="24"/>
          <w:szCs w:val="24"/>
        </w:rPr>
        <w:t>i</w:t>
      </w:r>
      <w:r w:rsidRPr="00041BA4">
        <w:rPr>
          <w:i/>
          <w:iCs/>
          <w:spacing w:val="1"/>
          <w:sz w:val="24"/>
          <w:szCs w:val="24"/>
        </w:rPr>
        <w:t>l</w:t>
      </w:r>
      <w:r w:rsidRPr="00041BA4">
        <w:rPr>
          <w:i/>
          <w:iCs/>
          <w:sz w:val="24"/>
          <w:szCs w:val="24"/>
        </w:rPr>
        <w:t>e</w:t>
      </w:r>
      <w:r>
        <w:rPr>
          <w:spacing w:val="5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4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el</w:t>
      </w:r>
      <w:r>
        <w:rPr>
          <w:spacing w:val="-3"/>
          <w:sz w:val="24"/>
          <w:szCs w:val="24"/>
        </w:rPr>
        <w:t>a</w:t>
      </w:r>
      <w:r>
        <w:rPr>
          <w:sz w:val="24"/>
          <w:szCs w:val="24"/>
        </w:rPr>
        <w:t>kuk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s</w:t>
      </w:r>
      <w:r>
        <w:rPr>
          <w:spacing w:val="-3"/>
          <w:sz w:val="24"/>
          <w:szCs w:val="24"/>
        </w:rPr>
        <w:t>a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kond</w:t>
      </w:r>
      <w:r>
        <w:rPr>
          <w:spacing w:val="1"/>
          <w:sz w:val="24"/>
          <w:szCs w:val="24"/>
        </w:rPr>
        <w:t>i</w:t>
      </w:r>
      <w:r>
        <w:rPr>
          <w:spacing w:val="-5"/>
          <w:sz w:val="24"/>
          <w:szCs w:val="24"/>
        </w:rPr>
        <w:t>s</w:t>
      </w:r>
      <w:r>
        <w:rPr>
          <w:sz w:val="24"/>
          <w:szCs w:val="24"/>
        </w:rPr>
        <w:t>i di</w:t>
      </w:r>
      <w:r>
        <w:rPr>
          <w:spacing w:val="-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w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ok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4"/>
          <w:sz w:val="24"/>
          <w:szCs w:val="24"/>
        </w:rPr>
        <w:t>u</w:t>
      </w:r>
      <w:r>
        <w:rPr>
          <w:spacing w:val="1"/>
          <w:sz w:val="24"/>
          <w:szCs w:val="24"/>
        </w:rPr>
        <w:t>la</w:t>
      </w:r>
      <w:r>
        <w:rPr>
          <w:sz w:val="24"/>
          <w:szCs w:val="24"/>
        </w:rPr>
        <w:t>ng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n,</w:t>
      </w:r>
      <w:r>
        <w:rPr>
          <w:spacing w:val="-8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p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-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ruk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ur</w:t>
      </w:r>
      <w:r>
        <w:rPr>
          <w:spacing w:val="-8"/>
          <w:sz w:val="24"/>
          <w:szCs w:val="24"/>
        </w:rPr>
        <w:t xml:space="preserve"> </w:t>
      </w:r>
      <w:r w:rsidRPr="00041BA4">
        <w:rPr>
          <w:i/>
          <w:iCs/>
          <w:sz w:val="24"/>
          <w:szCs w:val="24"/>
        </w:rPr>
        <w:t>d</w:t>
      </w:r>
      <w:r w:rsidRPr="00041BA4">
        <w:rPr>
          <w:i/>
          <w:iCs/>
          <w:spacing w:val="4"/>
          <w:sz w:val="24"/>
          <w:szCs w:val="24"/>
        </w:rPr>
        <w:t>o</w:t>
      </w:r>
      <w:r>
        <w:rPr>
          <w:spacing w:val="-4"/>
          <w:sz w:val="24"/>
          <w:szCs w:val="24"/>
        </w:rPr>
        <w:t>-</w:t>
      </w:r>
      <w:r w:rsidRPr="00041BA4">
        <w:rPr>
          <w:i/>
          <w:iCs/>
          <w:spacing w:val="-1"/>
          <w:sz w:val="24"/>
          <w:szCs w:val="24"/>
        </w:rPr>
        <w:t>w</w:t>
      </w:r>
      <w:r w:rsidRPr="00041BA4">
        <w:rPr>
          <w:i/>
          <w:iCs/>
          <w:sz w:val="24"/>
          <w:szCs w:val="24"/>
        </w:rPr>
        <w:t>h</w:t>
      </w:r>
      <w:r w:rsidRPr="00041BA4">
        <w:rPr>
          <w:i/>
          <w:iCs/>
          <w:spacing w:val="1"/>
          <w:sz w:val="24"/>
          <w:szCs w:val="24"/>
        </w:rPr>
        <w:t>il</w:t>
      </w:r>
      <w:r w:rsidRPr="00041BA4">
        <w:rPr>
          <w:i/>
          <w:iCs/>
          <w:sz w:val="24"/>
          <w:szCs w:val="24"/>
        </w:rPr>
        <w:t>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kond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i</w:t>
      </w:r>
      <w:r>
        <w:rPr>
          <w:spacing w:val="-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ru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3"/>
          <w:sz w:val="24"/>
          <w:szCs w:val="24"/>
        </w:rPr>
        <w:t>i</w:t>
      </w:r>
      <w:r>
        <w:rPr>
          <w:spacing w:val="1"/>
          <w:sz w:val="24"/>
          <w:szCs w:val="24"/>
        </w:rPr>
        <w:t>tem</w:t>
      </w:r>
      <w:r>
        <w:rPr>
          <w:spacing w:val="-4"/>
          <w:sz w:val="24"/>
          <w:szCs w:val="24"/>
        </w:rPr>
        <w:t>p</w:t>
      </w:r>
      <w:r>
        <w:rPr>
          <w:spacing w:val="1"/>
          <w:sz w:val="24"/>
          <w:szCs w:val="24"/>
        </w:rPr>
        <w:t>at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8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d</w:t>
      </w:r>
      <w:r>
        <w:rPr>
          <w:sz w:val="24"/>
          <w:szCs w:val="24"/>
        </w:rPr>
        <w:t>i b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ia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kh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r.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H</w:t>
      </w:r>
      <w:r>
        <w:rPr>
          <w:spacing w:val="-3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ni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te</w:t>
      </w:r>
      <w:r>
        <w:rPr>
          <w:spacing w:val="-4"/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me</w:t>
      </w:r>
      <w:r>
        <w:rPr>
          <w:sz w:val="24"/>
          <w:szCs w:val="24"/>
        </w:rPr>
        <w:t>ny</w:t>
      </w:r>
      <w:r>
        <w:rPr>
          <w:spacing w:val="1"/>
          <w:sz w:val="24"/>
          <w:szCs w:val="24"/>
        </w:rPr>
        <w:t>e</w:t>
      </w:r>
      <w:r>
        <w:rPr>
          <w:spacing w:val="-4"/>
          <w:sz w:val="24"/>
          <w:szCs w:val="24"/>
        </w:rPr>
        <w:t>b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bk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ruk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ngu</w:t>
      </w:r>
      <w:r>
        <w:rPr>
          <w:spacing w:val="1"/>
          <w:sz w:val="24"/>
          <w:szCs w:val="24"/>
        </w:rPr>
        <w:t>la</w:t>
      </w:r>
      <w:r>
        <w:rPr>
          <w:sz w:val="24"/>
          <w:szCs w:val="24"/>
        </w:rPr>
        <w:t>ng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pacing w:val="-4"/>
          <w:sz w:val="24"/>
          <w:szCs w:val="24"/>
        </w:rPr>
        <w:t>n</w:t>
      </w:r>
      <w:r>
        <w:rPr>
          <w:sz w:val="24"/>
          <w:szCs w:val="24"/>
        </w:rPr>
        <w:t>i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>i</w:t>
      </w:r>
      <w:r>
        <w:rPr>
          <w:spacing w:val="1"/>
          <w:sz w:val="24"/>
          <w:szCs w:val="24"/>
        </w:rPr>
        <w:t>m</w:t>
      </w:r>
      <w:r>
        <w:rPr>
          <w:spacing w:val="-3"/>
          <w:sz w:val="24"/>
          <w:szCs w:val="24"/>
        </w:rPr>
        <w:t>a</w:t>
      </w:r>
      <w:r>
        <w:rPr>
          <w:sz w:val="24"/>
          <w:szCs w:val="24"/>
        </w:rPr>
        <w:t xml:space="preserve">l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b/>
          <w:sz w:val="24"/>
          <w:szCs w:val="24"/>
        </w:rPr>
        <w:t>m</w:t>
      </w:r>
      <w:r>
        <w:rPr>
          <w:b/>
          <w:spacing w:val="-2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l</w:t>
      </w:r>
      <w:r>
        <w:rPr>
          <w:b/>
          <w:sz w:val="24"/>
          <w:szCs w:val="24"/>
        </w:rPr>
        <w:t>a</w:t>
      </w:r>
      <w:r>
        <w:rPr>
          <w:b/>
          <w:spacing w:val="2"/>
          <w:sz w:val="24"/>
          <w:szCs w:val="24"/>
        </w:rPr>
        <w:t>k</w:t>
      </w:r>
      <w:r>
        <w:rPr>
          <w:b/>
          <w:spacing w:val="-6"/>
          <w:sz w:val="24"/>
          <w:szCs w:val="24"/>
        </w:rPr>
        <w:t>u</w:t>
      </w:r>
      <w:r>
        <w:rPr>
          <w:b/>
          <w:spacing w:val="2"/>
          <w:sz w:val="24"/>
          <w:szCs w:val="24"/>
        </w:rPr>
        <w:t>k</w:t>
      </w:r>
      <w:r>
        <w:rPr>
          <w:b/>
          <w:sz w:val="24"/>
          <w:szCs w:val="24"/>
        </w:rPr>
        <w:t>an</w:t>
      </w:r>
      <w:r>
        <w:rPr>
          <w:b/>
          <w:spacing w:val="-1"/>
          <w:sz w:val="24"/>
          <w:szCs w:val="24"/>
        </w:rPr>
        <w:t xml:space="preserve"> s</w:t>
      </w:r>
      <w:r>
        <w:rPr>
          <w:b/>
          <w:sz w:val="24"/>
          <w:szCs w:val="24"/>
        </w:rPr>
        <w:t>atu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2"/>
          <w:sz w:val="24"/>
          <w:szCs w:val="24"/>
        </w:rPr>
        <w:t>k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l</w:t>
      </w:r>
      <w:r>
        <w:rPr>
          <w:b/>
          <w:sz w:val="24"/>
          <w:szCs w:val="24"/>
        </w:rPr>
        <w:t>i</w:t>
      </w:r>
      <w:r>
        <w:rPr>
          <w:b/>
          <w:spacing w:val="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p</w:t>
      </w:r>
      <w:r>
        <w:rPr>
          <w:sz w:val="24"/>
          <w:szCs w:val="24"/>
        </w:rPr>
        <w:t>ro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 xml:space="preserve"> w</w:t>
      </w:r>
      <w:r>
        <w:rPr>
          <w:spacing w:val="1"/>
          <w:sz w:val="24"/>
          <w:szCs w:val="24"/>
        </w:rPr>
        <w:t>ala</w:t>
      </w:r>
      <w:r>
        <w:rPr>
          <w:sz w:val="24"/>
          <w:szCs w:val="24"/>
        </w:rPr>
        <w:t>u</w:t>
      </w:r>
      <w:r>
        <w:rPr>
          <w:spacing w:val="-4"/>
          <w:sz w:val="24"/>
          <w:szCs w:val="24"/>
        </w:rPr>
        <w:t>p</w:t>
      </w:r>
      <w:r>
        <w:rPr>
          <w:sz w:val="24"/>
          <w:szCs w:val="24"/>
        </w:rPr>
        <w:t>un kond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pacing w:val="-4"/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d</w:t>
      </w:r>
      <w:r>
        <w:rPr>
          <w:spacing w:val="-3"/>
          <w:sz w:val="24"/>
          <w:szCs w:val="24"/>
        </w:rPr>
        <w:t>a</w:t>
      </w:r>
      <w:r>
        <w:rPr>
          <w:sz w:val="24"/>
          <w:szCs w:val="24"/>
        </w:rPr>
        <w:t xml:space="preserve">k </w:t>
      </w:r>
      <w:r>
        <w:rPr>
          <w:spacing w:val="1"/>
          <w:sz w:val="24"/>
          <w:szCs w:val="24"/>
        </w:rPr>
        <w:t>te</w:t>
      </w:r>
      <w:r>
        <w:rPr>
          <w:sz w:val="24"/>
          <w:szCs w:val="24"/>
        </w:rPr>
        <w:t>rp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nuhi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pacing w:val="-4"/>
          <w:sz w:val="24"/>
          <w:szCs w:val="24"/>
        </w:rPr>
        <w:t>b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rn</w:t>
      </w:r>
      <w:r>
        <w:rPr>
          <w:spacing w:val="1"/>
          <w:sz w:val="24"/>
          <w:szCs w:val="24"/>
        </w:rPr>
        <w:t>i</w:t>
      </w:r>
      <w:r>
        <w:rPr>
          <w:spacing w:val="-3"/>
          <w:sz w:val="24"/>
          <w:szCs w:val="24"/>
        </w:rPr>
        <w:t>l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pacing w:val="-3"/>
          <w:sz w:val="24"/>
          <w:szCs w:val="24"/>
        </w:rPr>
        <w:t>a</w:t>
      </w:r>
      <w:r>
        <w:rPr>
          <w:spacing w:val="1"/>
          <w:sz w:val="24"/>
          <w:szCs w:val="24"/>
        </w:rPr>
        <w:t>la</w:t>
      </w:r>
      <w:r>
        <w:rPr>
          <w:sz w:val="24"/>
          <w:szCs w:val="24"/>
        </w:rPr>
        <w:t>h</w:t>
      </w:r>
      <w:r>
        <w:rPr>
          <w:spacing w:val="3"/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44F87DC0" w14:textId="341D1C6B" w:rsidR="00740719" w:rsidRDefault="00051E56">
      <w:pPr>
        <w:spacing w:line="200" w:lineRule="exact"/>
      </w:pPr>
      <w:r>
        <w:lastRenderedPageBreak/>
        <w:pict w14:anchorId="32CF875D">
          <v:group id="_x0000_s1095" style="position:absolute;margin-left:203.4pt;margin-top:5.7pt;width:225pt;height:86.05pt;z-index:-251656704;mso-position-horizontal-relative:page" coordorigin="4385,-302" coordsize="4433,1721">
            <v:shape id="_x0000_s1097" style="position:absolute;left:4395;top:-292;width:4413;height:1701" coordorigin="4395,-292" coordsize="4413,1701" path="m4395,1409r4413,l8808,-292r-4413,l4395,1409xe" fillcolor="#001f5f" stroked="f">
              <v:path arrowok="t"/>
            </v:shape>
            <v:shape id="_x0000_s1096" style="position:absolute;left:4395;top:-292;width:4413;height:1701" coordorigin="4395,-292" coordsize="4413,1701" path="m4395,1409r4413,l8808,-292r-4413,l4395,1409xe" filled="f" strokecolor="#41709c" strokeweight="1pt">
              <v:path arrowok="t"/>
            </v:shape>
            <w10:wrap anchorx="page"/>
          </v:group>
        </w:pict>
      </w:r>
    </w:p>
    <w:p w14:paraId="0BFD0C6A" w14:textId="77777777" w:rsidR="00740719" w:rsidRDefault="00740719">
      <w:pPr>
        <w:spacing w:before="16" w:line="200" w:lineRule="exact"/>
      </w:pPr>
    </w:p>
    <w:p w14:paraId="05D1F3F0" w14:textId="4DE3B82B" w:rsidR="00740719" w:rsidRDefault="00EA0799" w:rsidP="00041BA4">
      <w:pPr>
        <w:spacing w:line="212" w:lineRule="auto"/>
        <w:ind w:left="1800" w:right="1651" w:firstLine="3"/>
        <w:jc w:val="center"/>
        <w:rPr>
          <w:rFonts w:ascii="Heebo" w:eastAsia="Heebo" w:hAnsi="Heebo" w:cs="Heebo"/>
          <w:sz w:val="44"/>
          <w:szCs w:val="44"/>
        </w:rPr>
      </w:pPr>
      <w:r>
        <w:rPr>
          <w:rFonts w:ascii="Heebo" w:eastAsia="Heebo" w:hAnsi="Heebo" w:cs="Heebo"/>
          <w:color w:val="FFFFFF"/>
          <w:spacing w:val="1"/>
          <w:sz w:val="44"/>
          <w:szCs w:val="44"/>
        </w:rPr>
        <w:t>B</w:t>
      </w:r>
      <w:r>
        <w:rPr>
          <w:rFonts w:ascii="Heebo" w:eastAsia="Heebo" w:hAnsi="Heebo" w:cs="Heebo"/>
          <w:color w:val="FFFFFF"/>
          <w:sz w:val="44"/>
          <w:szCs w:val="44"/>
        </w:rPr>
        <w:t>l</w:t>
      </w:r>
      <w:r>
        <w:rPr>
          <w:rFonts w:ascii="Heebo" w:eastAsia="Heebo" w:hAnsi="Heebo" w:cs="Heebo"/>
          <w:color w:val="FFFFFF"/>
          <w:spacing w:val="2"/>
          <w:sz w:val="44"/>
          <w:szCs w:val="44"/>
        </w:rPr>
        <w:t>o</w:t>
      </w:r>
      <w:r>
        <w:rPr>
          <w:rFonts w:ascii="Heebo" w:eastAsia="Heebo" w:hAnsi="Heebo" w:cs="Heebo"/>
          <w:color w:val="FFFFFF"/>
          <w:sz w:val="44"/>
          <w:szCs w:val="44"/>
        </w:rPr>
        <w:t>k</w:t>
      </w:r>
      <w:r>
        <w:rPr>
          <w:rFonts w:ascii="Heebo" w:eastAsia="Heebo" w:hAnsi="Heebo" w:cs="Heebo"/>
          <w:color w:val="FFFFFF"/>
          <w:spacing w:val="-2"/>
          <w:sz w:val="44"/>
          <w:szCs w:val="44"/>
        </w:rPr>
        <w:t xml:space="preserve"> </w:t>
      </w:r>
      <w:r>
        <w:rPr>
          <w:rFonts w:ascii="Heebo" w:eastAsia="Heebo" w:hAnsi="Heebo" w:cs="Heebo"/>
          <w:color w:val="FFFFFF"/>
          <w:sz w:val="44"/>
          <w:szCs w:val="44"/>
        </w:rPr>
        <w:t>k</w:t>
      </w:r>
      <w:r>
        <w:rPr>
          <w:rFonts w:ascii="Heebo" w:eastAsia="Heebo" w:hAnsi="Heebo" w:cs="Heebo"/>
          <w:color w:val="FFFFFF"/>
          <w:spacing w:val="1"/>
          <w:sz w:val="44"/>
          <w:szCs w:val="44"/>
        </w:rPr>
        <w:t>o</w:t>
      </w:r>
      <w:r>
        <w:rPr>
          <w:rFonts w:ascii="Heebo" w:eastAsia="Heebo" w:hAnsi="Heebo" w:cs="Heebo"/>
          <w:color w:val="FFFFFF"/>
          <w:sz w:val="44"/>
          <w:szCs w:val="44"/>
        </w:rPr>
        <w:t>de ya</w:t>
      </w:r>
      <w:r>
        <w:rPr>
          <w:rFonts w:ascii="Heebo" w:eastAsia="Heebo" w:hAnsi="Heebo" w:cs="Heebo"/>
          <w:color w:val="FFFFFF"/>
          <w:spacing w:val="1"/>
          <w:sz w:val="44"/>
          <w:szCs w:val="44"/>
        </w:rPr>
        <w:t>n</w:t>
      </w:r>
      <w:r>
        <w:rPr>
          <w:rFonts w:ascii="Heebo" w:eastAsia="Heebo" w:hAnsi="Heebo" w:cs="Heebo"/>
          <w:color w:val="FFFFFF"/>
          <w:sz w:val="44"/>
          <w:szCs w:val="44"/>
        </w:rPr>
        <w:t>g di</w:t>
      </w:r>
      <w:r>
        <w:rPr>
          <w:rFonts w:ascii="Heebo" w:eastAsia="Heebo" w:hAnsi="Heebo" w:cs="Heebo"/>
          <w:color w:val="FFFFFF"/>
          <w:spacing w:val="2"/>
          <w:sz w:val="44"/>
          <w:szCs w:val="44"/>
        </w:rPr>
        <w:t>u</w:t>
      </w:r>
      <w:r>
        <w:rPr>
          <w:rFonts w:ascii="Heebo" w:eastAsia="Heebo" w:hAnsi="Heebo" w:cs="Heebo"/>
          <w:color w:val="FFFFFF"/>
          <w:sz w:val="44"/>
          <w:szCs w:val="44"/>
        </w:rPr>
        <w:t>l</w:t>
      </w:r>
      <w:r>
        <w:rPr>
          <w:rFonts w:ascii="Heebo" w:eastAsia="Heebo" w:hAnsi="Heebo" w:cs="Heebo"/>
          <w:color w:val="FFFFFF"/>
          <w:spacing w:val="-2"/>
          <w:sz w:val="44"/>
          <w:szCs w:val="44"/>
        </w:rPr>
        <w:t>a</w:t>
      </w:r>
      <w:r>
        <w:rPr>
          <w:rFonts w:ascii="Heebo" w:eastAsia="Heebo" w:hAnsi="Heebo" w:cs="Heebo"/>
          <w:color w:val="FFFFFF"/>
          <w:sz w:val="44"/>
          <w:szCs w:val="44"/>
        </w:rPr>
        <w:t>ng</w:t>
      </w:r>
    </w:p>
    <w:p w14:paraId="6287DEDB" w14:textId="77777777" w:rsidR="00740719" w:rsidRDefault="00740719">
      <w:pPr>
        <w:spacing w:line="200" w:lineRule="exact"/>
      </w:pPr>
    </w:p>
    <w:p w14:paraId="117D58E5" w14:textId="77777777" w:rsidR="00740719" w:rsidRDefault="00740719">
      <w:pPr>
        <w:spacing w:line="200" w:lineRule="exact"/>
      </w:pPr>
    </w:p>
    <w:p w14:paraId="10C7FACC" w14:textId="77777777" w:rsidR="00740719" w:rsidRDefault="00740719">
      <w:pPr>
        <w:spacing w:line="200" w:lineRule="exact"/>
      </w:pPr>
    </w:p>
    <w:p w14:paraId="62ED2106" w14:textId="3013A759" w:rsidR="00740719" w:rsidRDefault="00051E56">
      <w:pPr>
        <w:spacing w:before="4" w:line="240" w:lineRule="exact"/>
        <w:rPr>
          <w:sz w:val="24"/>
          <w:szCs w:val="24"/>
        </w:rPr>
      </w:pPr>
      <w:r>
        <w:pict w14:anchorId="5E88D4C6">
          <v:group id="_x0000_s1092" style="position:absolute;margin-left:203.4pt;margin-top:3.4pt;width:225pt;height:60.8pt;z-index:-251655680;mso-position-horizontal-relative:page" coordorigin="4385,-716" coordsize="4433,1216">
            <v:shape id="_x0000_s1094" style="position:absolute;left:4395;top:-706;width:4413;height:1196" coordorigin="4395,-706" coordsize="4413,1196" path="m4395,490r4413,l8808,-706r-4413,l4395,490xe" fillcolor="#2d75b6" stroked="f">
              <v:path arrowok="t"/>
            </v:shape>
            <v:shape id="_x0000_s1093" style="position:absolute;left:4395;top:-706;width:4413;height:1196" coordorigin="4395,-706" coordsize="4413,1196" path="m4395,490r4413,l8808,-706r-4413,l4395,490xe" filled="f" strokecolor="#41709c" strokeweight="1pt">
              <v:path arrowok="t"/>
            </v:shape>
            <w10:wrap anchorx="page"/>
          </v:group>
        </w:pict>
      </w:r>
    </w:p>
    <w:p w14:paraId="3E18D6DF" w14:textId="77777777" w:rsidR="00740719" w:rsidRDefault="00EA0799" w:rsidP="00041BA4">
      <w:pPr>
        <w:spacing w:line="540" w:lineRule="exact"/>
        <w:ind w:left="1800" w:right="1651"/>
        <w:jc w:val="center"/>
        <w:rPr>
          <w:rFonts w:ascii="Heebo" w:eastAsia="Heebo" w:hAnsi="Heebo" w:cs="Heebo"/>
          <w:sz w:val="40"/>
          <w:szCs w:val="40"/>
        </w:rPr>
      </w:pPr>
      <w:r>
        <w:rPr>
          <w:rFonts w:ascii="Heebo" w:eastAsia="Heebo" w:hAnsi="Heebo" w:cs="Heebo"/>
          <w:color w:val="FFFFFF"/>
          <w:position w:val="6"/>
          <w:sz w:val="40"/>
          <w:szCs w:val="40"/>
        </w:rPr>
        <w:t>Cek</w:t>
      </w:r>
      <w:r>
        <w:rPr>
          <w:rFonts w:ascii="Heebo" w:eastAsia="Heebo" w:hAnsi="Heebo" w:cs="Heebo"/>
          <w:color w:val="FFFFFF"/>
          <w:spacing w:val="1"/>
          <w:position w:val="6"/>
          <w:sz w:val="40"/>
          <w:szCs w:val="40"/>
        </w:rPr>
        <w:t xml:space="preserve"> K</w:t>
      </w:r>
      <w:r>
        <w:rPr>
          <w:rFonts w:ascii="Heebo" w:eastAsia="Heebo" w:hAnsi="Heebo" w:cs="Heebo"/>
          <w:color w:val="FFFFFF"/>
          <w:position w:val="6"/>
          <w:sz w:val="40"/>
          <w:szCs w:val="40"/>
        </w:rPr>
        <w:t>on</w:t>
      </w:r>
      <w:r>
        <w:rPr>
          <w:rFonts w:ascii="Heebo" w:eastAsia="Heebo" w:hAnsi="Heebo" w:cs="Heebo"/>
          <w:color w:val="FFFFFF"/>
          <w:spacing w:val="-3"/>
          <w:position w:val="6"/>
          <w:sz w:val="40"/>
          <w:szCs w:val="40"/>
        </w:rPr>
        <w:t>d</w:t>
      </w:r>
      <w:r>
        <w:rPr>
          <w:rFonts w:ascii="Heebo" w:eastAsia="Heebo" w:hAnsi="Heebo" w:cs="Heebo"/>
          <w:color w:val="FFFFFF"/>
          <w:position w:val="6"/>
          <w:sz w:val="40"/>
          <w:szCs w:val="40"/>
        </w:rPr>
        <w:t>isi?</w:t>
      </w:r>
    </w:p>
    <w:p w14:paraId="59F7EDDF" w14:textId="2AAFA9D9" w:rsidR="00740719" w:rsidRDefault="00EA0799" w:rsidP="00041BA4">
      <w:pPr>
        <w:spacing w:line="280" w:lineRule="exact"/>
        <w:ind w:left="1800" w:right="1651"/>
        <w:jc w:val="center"/>
        <w:rPr>
          <w:rFonts w:ascii="Heebo" w:eastAsia="Heebo" w:hAnsi="Heebo" w:cs="Heebo"/>
          <w:sz w:val="28"/>
          <w:szCs w:val="28"/>
        </w:rPr>
      </w:pPr>
      <w:r>
        <w:rPr>
          <w:rFonts w:ascii="Heebo" w:eastAsia="Heebo" w:hAnsi="Heebo" w:cs="Heebo"/>
          <w:color w:val="FFFFFF"/>
          <w:spacing w:val="1"/>
          <w:sz w:val="28"/>
          <w:szCs w:val="28"/>
        </w:rPr>
        <w:t>wh</w:t>
      </w:r>
      <w:r>
        <w:rPr>
          <w:rFonts w:ascii="Heebo" w:eastAsia="Heebo" w:hAnsi="Heebo" w:cs="Heebo"/>
          <w:color w:val="FFFFFF"/>
          <w:sz w:val="28"/>
          <w:szCs w:val="28"/>
        </w:rPr>
        <w:t>ile</w:t>
      </w:r>
      <w:r>
        <w:rPr>
          <w:rFonts w:ascii="Heebo" w:eastAsia="Heebo" w:hAnsi="Heebo" w:cs="Heebo"/>
          <w:color w:val="FFFFFF"/>
          <w:spacing w:val="-2"/>
          <w:sz w:val="28"/>
          <w:szCs w:val="28"/>
        </w:rPr>
        <w:t xml:space="preserve"> </w:t>
      </w:r>
      <w:r>
        <w:rPr>
          <w:rFonts w:ascii="Heebo" w:eastAsia="Heebo" w:hAnsi="Heebo" w:cs="Heebo"/>
          <w:color w:val="FFFFFF"/>
          <w:sz w:val="28"/>
          <w:szCs w:val="28"/>
        </w:rPr>
        <w:t>(t</w:t>
      </w:r>
      <w:r>
        <w:rPr>
          <w:rFonts w:ascii="Heebo" w:eastAsia="Heebo" w:hAnsi="Heebo" w:cs="Heebo"/>
          <w:color w:val="FFFFFF"/>
          <w:spacing w:val="1"/>
          <w:sz w:val="28"/>
          <w:szCs w:val="28"/>
        </w:rPr>
        <w:t>ru</w:t>
      </w:r>
      <w:r>
        <w:rPr>
          <w:rFonts w:ascii="Heebo" w:eastAsia="Heebo" w:hAnsi="Heebo" w:cs="Heebo"/>
          <w:color w:val="FFFFFF"/>
          <w:sz w:val="28"/>
          <w:szCs w:val="28"/>
        </w:rPr>
        <w:t>e)</w:t>
      </w:r>
    </w:p>
    <w:p w14:paraId="176D5B15" w14:textId="77777777" w:rsidR="00740719" w:rsidRDefault="00740719">
      <w:pPr>
        <w:spacing w:before="7" w:line="160" w:lineRule="exact"/>
        <w:rPr>
          <w:sz w:val="17"/>
          <w:szCs w:val="17"/>
        </w:rPr>
      </w:pPr>
    </w:p>
    <w:p w14:paraId="594BEAA7" w14:textId="77777777" w:rsidR="00740719" w:rsidRDefault="00740719">
      <w:pPr>
        <w:spacing w:line="200" w:lineRule="exact"/>
      </w:pPr>
    </w:p>
    <w:p w14:paraId="5075E115" w14:textId="77777777" w:rsidR="00740719" w:rsidRDefault="00740719">
      <w:pPr>
        <w:spacing w:line="200" w:lineRule="exact"/>
      </w:pPr>
    </w:p>
    <w:p w14:paraId="5548C95B" w14:textId="1F36B1AD" w:rsidR="00740719" w:rsidRDefault="00EA0799" w:rsidP="00041BA4">
      <w:pPr>
        <w:spacing w:before="29"/>
        <w:ind w:left="540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 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um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:</w:t>
      </w:r>
    </w:p>
    <w:p w14:paraId="104AF724" w14:textId="77777777" w:rsidR="00FF05C4" w:rsidRDefault="00FF05C4" w:rsidP="00041BA4">
      <w:pPr>
        <w:spacing w:before="29"/>
        <w:ind w:left="540"/>
        <w:rPr>
          <w:sz w:val="24"/>
          <w:szCs w:val="24"/>
        </w:rPr>
      </w:pP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7401"/>
      </w:tblGrid>
      <w:tr w:rsidR="00041BA4" w14:paraId="4F3C4E0F" w14:textId="77777777" w:rsidTr="00041BA4">
        <w:tc>
          <w:tcPr>
            <w:tcW w:w="7941" w:type="dxa"/>
          </w:tcPr>
          <w:p w14:paraId="7DA7DF4B" w14:textId="77777777" w:rsidR="00041BA4" w:rsidRDefault="00041BA4" w:rsidP="00041BA4">
            <w:pPr>
              <w:spacing w:line="262" w:lineRule="auto"/>
              <w:ind w:left="240" w:right="2266" w:hanging="2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do { </w:t>
            </w:r>
          </w:p>
          <w:p w14:paraId="41F47DF3" w14:textId="77777777" w:rsidR="00FF05C4" w:rsidRDefault="00041BA4" w:rsidP="00FF05C4">
            <w:pPr>
              <w:spacing w:line="262" w:lineRule="auto"/>
              <w:ind w:left="240" w:right="2266" w:firstLine="1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statemen_yang_akan_diulang; </w:t>
            </w:r>
          </w:p>
          <w:p w14:paraId="509392E7" w14:textId="53B42B78" w:rsidR="00041BA4" w:rsidRDefault="00041BA4" w:rsidP="00FF05C4">
            <w:pPr>
              <w:spacing w:line="262" w:lineRule="auto"/>
              <w:ind w:left="240" w:right="2266" w:firstLine="1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perubahan;</w:t>
            </w:r>
          </w:p>
          <w:p w14:paraId="4877891A" w14:textId="77777777" w:rsidR="00041BA4" w:rsidRDefault="00041BA4" w:rsidP="00041BA4">
            <w:pPr>
              <w:spacing w:line="220" w:lineRule="exact"/>
              <w:ind w:left="240" w:right="2266" w:hanging="2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} while (kondisi);</w:t>
            </w:r>
          </w:p>
          <w:p w14:paraId="1B34AF78" w14:textId="77777777" w:rsidR="00041BA4" w:rsidRDefault="00041BA4" w:rsidP="00041BA4">
            <w:pPr>
              <w:spacing w:before="29"/>
              <w:rPr>
                <w:sz w:val="24"/>
                <w:szCs w:val="24"/>
              </w:rPr>
            </w:pPr>
          </w:p>
        </w:tc>
      </w:tr>
    </w:tbl>
    <w:p w14:paraId="64618305" w14:textId="77777777" w:rsidR="00740719" w:rsidRDefault="00740719">
      <w:pPr>
        <w:spacing w:before="8" w:line="140" w:lineRule="exact"/>
        <w:rPr>
          <w:sz w:val="15"/>
          <w:szCs w:val="15"/>
        </w:rPr>
      </w:pPr>
    </w:p>
    <w:p w14:paraId="039B2823" w14:textId="77777777" w:rsidR="00740719" w:rsidRDefault="00740719">
      <w:pPr>
        <w:spacing w:before="20" w:line="240" w:lineRule="exact"/>
        <w:rPr>
          <w:sz w:val="24"/>
          <w:szCs w:val="24"/>
        </w:rPr>
      </w:pPr>
    </w:p>
    <w:p w14:paraId="725F8401" w14:textId="77777777" w:rsidR="00740719" w:rsidRDefault="00EA0799" w:rsidP="00FF05C4">
      <w:pPr>
        <w:ind w:left="540"/>
        <w:rPr>
          <w:sz w:val="24"/>
          <w:szCs w:val="24"/>
        </w:rPr>
      </w:pP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gor</w:t>
      </w:r>
      <w:r>
        <w:rPr>
          <w:spacing w:val="1"/>
          <w:sz w:val="24"/>
          <w:szCs w:val="24"/>
        </w:rPr>
        <w:t>itm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P</w:t>
      </w:r>
      <w:r>
        <w:rPr>
          <w:sz w:val="24"/>
          <w:szCs w:val="24"/>
        </w:rPr>
        <w:t>rogr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:</w:t>
      </w:r>
    </w:p>
    <w:p w14:paraId="55582186" w14:textId="77777777" w:rsidR="00740719" w:rsidRDefault="00740719">
      <w:pPr>
        <w:spacing w:before="6" w:line="120" w:lineRule="exact"/>
        <w:rPr>
          <w:sz w:val="13"/>
          <w:szCs w:val="13"/>
        </w:rPr>
      </w:pPr>
    </w:p>
    <w:p w14:paraId="4618A14D" w14:textId="77777777" w:rsidR="00FF05C4" w:rsidRDefault="00EA0799" w:rsidP="00FF05C4">
      <w:pPr>
        <w:spacing w:line="362" w:lineRule="auto"/>
        <w:ind w:left="540" w:right="31"/>
        <w:rPr>
          <w:sz w:val="24"/>
          <w:szCs w:val="24"/>
        </w:rPr>
      </w:pP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.  </w:t>
      </w:r>
      <w:r>
        <w:rPr>
          <w:spacing w:val="1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K</w:t>
      </w:r>
      <w:r>
        <w:rPr>
          <w:sz w:val="24"/>
          <w:szCs w:val="24"/>
        </w:rPr>
        <w:t>ode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al</w:t>
      </w:r>
      <w:r>
        <w:rPr>
          <w:spacing w:val="-3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ru</w:t>
      </w:r>
      <w:r>
        <w:rPr>
          <w:spacing w:val="-3"/>
          <w:sz w:val="24"/>
          <w:szCs w:val="24"/>
        </w:rPr>
        <w:t>l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-4"/>
          <w:sz w:val="24"/>
          <w:szCs w:val="24"/>
        </w:rPr>
        <w:t>d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 xml:space="preserve"> j</w:t>
      </w:r>
      <w:r>
        <w:rPr>
          <w:spacing w:val="-3"/>
          <w:sz w:val="24"/>
          <w:szCs w:val="24"/>
        </w:rPr>
        <w:t>a</w:t>
      </w:r>
      <w:r>
        <w:rPr>
          <w:spacing w:val="1"/>
          <w:sz w:val="24"/>
          <w:szCs w:val="24"/>
        </w:rPr>
        <w:t>la</w:t>
      </w:r>
      <w:r>
        <w:rPr>
          <w:sz w:val="24"/>
          <w:szCs w:val="24"/>
        </w:rPr>
        <w:t>nk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</w:p>
    <w:p w14:paraId="310AF676" w14:textId="374DFE11" w:rsidR="00740719" w:rsidRDefault="00EA0799" w:rsidP="00FF05C4">
      <w:pPr>
        <w:spacing w:line="362" w:lineRule="auto"/>
        <w:ind w:left="540" w:right="31"/>
        <w:rPr>
          <w:sz w:val="24"/>
          <w:szCs w:val="24"/>
        </w:rPr>
      </w:pPr>
      <w:r>
        <w:rPr>
          <w:sz w:val="24"/>
          <w:szCs w:val="24"/>
        </w:rPr>
        <w:t>b.   k</w:t>
      </w:r>
      <w:r>
        <w:rPr>
          <w:spacing w:val="1"/>
          <w:sz w:val="24"/>
          <w:szCs w:val="24"/>
        </w:rPr>
        <w:t>em</w:t>
      </w:r>
      <w:r>
        <w:rPr>
          <w:sz w:val="24"/>
          <w:szCs w:val="24"/>
        </w:rPr>
        <w:t>ud</w:t>
      </w:r>
      <w:r>
        <w:rPr>
          <w:spacing w:val="1"/>
          <w:sz w:val="24"/>
          <w:szCs w:val="24"/>
        </w:rPr>
        <w:t>ia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 xml:space="preserve"> </w:t>
      </w:r>
      <w:r>
        <w:rPr>
          <w:b/>
          <w:spacing w:val="2"/>
          <w:sz w:val="24"/>
          <w:szCs w:val="24"/>
        </w:rPr>
        <w:t>k</w:t>
      </w:r>
      <w:r>
        <w:rPr>
          <w:b/>
          <w:sz w:val="24"/>
          <w:szCs w:val="24"/>
        </w:rPr>
        <w:t>o</w:t>
      </w:r>
      <w:r>
        <w:rPr>
          <w:b/>
          <w:spacing w:val="-1"/>
          <w:sz w:val="24"/>
          <w:szCs w:val="24"/>
        </w:rPr>
        <w:t>nd</w:t>
      </w:r>
      <w:r>
        <w:rPr>
          <w:b/>
          <w:spacing w:val="1"/>
          <w:sz w:val="24"/>
          <w:szCs w:val="24"/>
        </w:rPr>
        <w:t>i</w:t>
      </w:r>
      <w:r>
        <w:rPr>
          <w:b/>
          <w:spacing w:val="-1"/>
          <w:sz w:val="24"/>
          <w:szCs w:val="24"/>
        </w:rPr>
        <w:t>s</w:t>
      </w:r>
      <w:r>
        <w:rPr>
          <w:b/>
          <w:sz w:val="24"/>
          <w:szCs w:val="24"/>
        </w:rPr>
        <w:t>i</w:t>
      </w:r>
      <w:r>
        <w:rPr>
          <w:b/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c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k</w:t>
      </w:r>
    </w:p>
    <w:p w14:paraId="2AF0CD94" w14:textId="77777777" w:rsidR="00FF05C4" w:rsidRDefault="00EA0799" w:rsidP="00FF05C4">
      <w:pPr>
        <w:spacing w:line="361" w:lineRule="auto"/>
        <w:ind w:left="900" w:right="31" w:hanging="360"/>
        <w:rPr>
          <w:sz w:val="24"/>
          <w:szCs w:val="24"/>
        </w:rPr>
      </w:pP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 xml:space="preserve">.  </w:t>
      </w:r>
      <w:r>
        <w:rPr>
          <w:spacing w:val="1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elam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b/>
          <w:spacing w:val="2"/>
          <w:sz w:val="24"/>
          <w:szCs w:val="24"/>
        </w:rPr>
        <w:t>k</w:t>
      </w:r>
      <w:r>
        <w:rPr>
          <w:b/>
          <w:sz w:val="24"/>
          <w:szCs w:val="24"/>
        </w:rPr>
        <w:t>o</w:t>
      </w:r>
      <w:r>
        <w:rPr>
          <w:b/>
          <w:spacing w:val="-1"/>
          <w:sz w:val="24"/>
          <w:szCs w:val="24"/>
        </w:rPr>
        <w:t>nd</w:t>
      </w:r>
      <w:r>
        <w:rPr>
          <w:b/>
          <w:spacing w:val="1"/>
          <w:sz w:val="24"/>
          <w:szCs w:val="24"/>
        </w:rPr>
        <w:t>i</w:t>
      </w:r>
      <w:r>
        <w:rPr>
          <w:b/>
          <w:spacing w:val="-1"/>
          <w:sz w:val="24"/>
          <w:szCs w:val="24"/>
        </w:rPr>
        <w:t>s</w:t>
      </w:r>
      <w:r>
        <w:rPr>
          <w:b/>
          <w:sz w:val="24"/>
          <w:szCs w:val="24"/>
        </w:rPr>
        <w:t>i</w:t>
      </w:r>
      <w:r>
        <w:rPr>
          <w:b/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ng d</w:t>
      </w:r>
      <w:r>
        <w:rPr>
          <w:spacing w:val="-3"/>
          <w:sz w:val="24"/>
          <w:szCs w:val="24"/>
        </w:rPr>
        <w:t>i</w:t>
      </w:r>
      <w:r>
        <w:rPr>
          <w:spacing w:val="1"/>
          <w:sz w:val="24"/>
          <w:szCs w:val="24"/>
        </w:rPr>
        <w:t>ce</w:t>
      </w:r>
      <w:r>
        <w:rPr>
          <w:sz w:val="24"/>
          <w:szCs w:val="24"/>
        </w:rPr>
        <w:t>k b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4"/>
          <w:sz w:val="24"/>
          <w:szCs w:val="24"/>
        </w:rPr>
        <w:t>n</w:t>
      </w:r>
      <w:r>
        <w:rPr>
          <w:spacing w:val="1"/>
          <w:sz w:val="24"/>
          <w:szCs w:val="24"/>
        </w:rPr>
        <w:t>il</w:t>
      </w:r>
      <w:r>
        <w:rPr>
          <w:spacing w:val="-3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u</w:t>
      </w:r>
      <w:r>
        <w:rPr>
          <w:b/>
          <w:spacing w:val="2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kode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pacing w:val="-3"/>
          <w:sz w:val="24"/>
          <w:szCs w:val="24"/>
        </w:rPr>
        <w:t>l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3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d</w:t>
      </w:r>
      <w:r>
        <w:rPr>
          <w:b/>
          <w:sz w:val="24"/>
          <w:szCs w:val="24"/>
        </w:rPr>
        <w:t xml:space="preserve">o </w:t>
      </w:r>
      <w:r>
        <w:rPr>
          <w:sz w:val="24"/>
          <w:szCs w:val="24"/>
        </w:rPr>
        <w:t>di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j</w:t>
      </w:r>
      <w:r>
        <w:rPr>
          <w:spacing w:val="1"/>
          <w:sz w:val="24"/>
          <w:szCs w:val="24"/>
        </w:rPr>
        <w:t>ala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</w:p>
    <w:p w14:paraId="0C9DCC1C" w14:textId="424D4F87" w:rsidR="00740719" w:rsidRDefault="00EA0799" w:rsidP="00FF05C4">
      <w:pPr>
        <w:spacing w:line="361" w:lineRule="auto"/>
        <w:ind w:left="540" w:right="1021"/>
        <w:rPr>
          <w:sz w:val="24"/>
          <w:szCs w:val="24"/>
        </w:rPr>
      </w:pPr>
      <w:r>
        <w:rPr>
          <w:sz w:val="24"/>
          <w:szCs w:val="24"/>
        </w:rPr>
        <w:t xml:space="preserve">d.   </w:t>
      </w:r>
      <w:r>
        <w:rPr>
          <w:b/>
          <w:spacing w:val="1"/>
          <w:sz w:val="24"/>
          <w:szCs w:val="24"/>
        </w:rPr>
        <w:t>K</w:t>
      </w:r>
      <w:r>
        <w:rPr>
          <w:b/>
          <w:sz w:val="24"/>
          <w:szCs w:val="24"/>
        </w:rPr>
        <w:t>o</w:t>
      </w:r>
      <w:r>
        <w:rPr>
          <w:b/>
          <w:spacing w:val="-1"/>
          <w:sz w:val="24"/>
          <w:szCs w:val="24"/>
        </w:rPr>
        <w:t>nd</w:t>
      </w:r>
      <w:r>
        <w:rPr>
          <w:b/>
          <w:spacing w:val="1"/>
          <w:sz w:val="24"/>
          <w:szCs w:val="24"/>
        </w:rPr>
        <w:t>i</w:t>
      </w:r>
      <w:r>
        <w:rPr>
          <w:b/>
          <w:spacing w:val="-1"/>
          <w:sz w:val="24"/>
          <w:szCs w:val="24"/>
        </w:rPr>
        <w:t>s</w:t>
      </w:r>
      <w:r>
        <w:rPr>
          <w:b/>
          <w:sz w:val="24"/>
          <w:szCs w:val="24"/>
        </w:rPr>
        <w:t>i</w:t>
      </w:r>
      <w:r>
        <w:rPr>
          <w:b/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>
        <w:rPr>
          <w:spacing w:val="1"/>
          <w:sz w:val="24"/>
          <w:szCs w:val="24"/>
        </w:rPr>
        <w:t xml:space="preserve"> ce</w:t>
      </w:r>
      <w:r>
        <w:rPr>
          <w:sz w:val="24"/>
          <w:szCs w:val="24"/>
        </w:rPr>
        <w:t xml:space="preserve">k </w:t>
      </w:r>
      <w:r>
        <w:rPr>
          <w:spacing w:val="-3"/>
          <w:sz w:val="24"/>
          <w:szCs w:val="24"/>
        </w:rPr>
        <w:t>l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gi</w:t>
      </w:r>
    </w:p>
    <w:p w14:paraId="1CAC0D57" w14:textId="77777777" w:rsidR="00740719" w:rsidRDefault="00EA0799" w:rsidP="00FF05C4">
      <w:pPr>
        <w:spacing w:before="1"/>
        <w:ind w:left="540"/>
        <w:rPr>
          <w:sz w:val="24"/>
          <w:szCs w:val="24"/>
        </w:rPr>
      </w:pP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 xml:space="preserve">.  </w:t>
      </w:r>
      <w:r>
        <w:rPr>
          <w:spacing w:val="1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P</w:t>
      </w:r>
      <w:r>
        <w:rPr>
          <w:sz w:val="24"/>
          <w:szCs w:val="24"/>
        </w:rPr>
        <w:t>ro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la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j</w:t>
      </w:r>
      <w:r>
        <w:rPr>
          <w:spacing w:val="-4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ngga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pacing w:val="-3"/>
          <w:sz w:val="24"/>
          <w:szCs w:val="24"/>
        </w:rPr>
        <w:t>a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b/>
          <w:spacing w:val="2"/>
          <w:sz w:val="24"/>
          <w:szCs w:val="24"/>
        </w:rPr>
        <w:t>k</w:t>
      </w:r>
      <w:r>
        <w:rPr>
          <w:b/>
          <w:sz w:val="24"/>
          <w:szCs w:val="24"/>
        </w:rPr>
        <w:t>o</w:t>
      </w:r>
      <w:r>
        <w:rPr>
          <w:b/>
          <w:spacing w:val="-1"/>
          <w:sz w:val="24"/>
          <w:szCs w:val="24"/>
        </w:rPr>
        <w:t>nd</w:t>
      </w:r>
      <w:r>
        <w:rPr>
          <w:b/>
          <w:spacing w:val="1"/>
          <w:sz w:val="24"/>
          <w:szCs w:val="24"/>
        </w:rPr>
        <w:t>i</w:t>
      </w:r>
      <w:r>
        <w:rPr>
          <w:b/>
          <w:spacing w:val="-1"/>
          <w:sz w:val="24"/>
          <w:szCs w:val="24"/>
        </w:rPr>
        <w:t>s</w:t>
      </w:r>
      <w:r>
        <w:rPr>
          <w:b/>
          <w:sz w:val="24"/>
          <w:szCs w:val="24"/>
        </w:rPr>
        <w:t>i</w:t>
      </w:r>
      <w:r>
        <w:rPr>
          <w:b/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3"/>
          <w:sz w:val="24"/>
          <w:szCs w:val="24"/>
        </w:rPr>
        <w:t>e</w:t>
      </w:r>
      <w:r>
        <w:rPr>
          <w:sz w:val="24"/>
          <w:szCs w:val="24"/>
        </w:rPr>
        <w:t>rn</w:t>
      </w:r>
      <w:r>
        <w:rPr>
          <w:spacing w:val="1"/>
          <w:sz w:val="24"/>
          <w:szCs w:val="24"/>
        </w:rPr>
        <w:t>ila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f</w:t>
      </w:r>
      <w:r>
        <w:rPr>
          <w:b/>
          <w:spacing w:val="-4"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l</w:t>
      </w:r>
      <w:r>
        <w:rPr>
          <w:b/>
          <w:spacing w:val="-1"/>
          <w:sz w:val="24"/>
          <w:szCs w:val="24"/>
        </w:rPr>
        <w:t>s</w:t>
      </w:r>
      <w:r>
        <w:rPr>
          <w:b/>
          <w:sz w:val="24"/>
          <w:szCs w:val="24"/>
        </w:rPr>
        <w:t>e</w:t>
      </w:r>
    </w:p>
    <w:p w14:paraId="0F887ACE" w14:textId="77777777" w:rsidR="00740719" w:rsidRDefault="00740719" w:rsidP="00FF05C4">
      <w:pPr>
        <w:spacing w:line="140" w:lineRule="exact"/>
        <w:ind w:left="540"/>
        <w:rPr>
          <w:sz w:val="14"/>
          <w:szCs w:val="14"/>
        </w:rPr>
      </w:pPr>
    </w:p>
    <w:p w14:paraId="01DBED28" w14:textId="77777777" w:rsidR="00740719" w:rsidRDefault="00EA0799" w:rsidP="00FF05C4">
      <w:pPr>
        <w:ind w:left="540"/>
        <w:rPr>
          <w:sz w:val="24"/>
          <w:szCs w:val="24"/>
        </w:rPr>
      </w:pPr>
      <w:r>
        <w:rPr>
          <w:sz w:val="24"/>
          <w:szCs w:val="24"/>
        </w:rPr>
        <w:t xml:space="preserve">f.  </w:t>
      </w:r>
      <w:r>
        <w:rPr>
          <w:spacing w:val="4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aa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 xml:space="preserve"> </w:t>
      </w:r>
      <w:r>
        <w:rPr>
          <w:b/>
          <w:spacing w:val="2"/>
          <w:sz w:val="24"/>
          <w:szCs w:val="24"/>
        </w:rPr>
        <w:t>k</w:t>
      </w:r>
      <w:r>
        <w:rPr>
          <w:b/>
          <w:sz w:val="24"/>
          <w:szCs w:val="24"/>
        </w:rPr>
        <w:t>o</w:t>
      </w:r>
      <w:r>
        <w:rPr>
          <w:b/>
          <w:spacing w:val="-1"/>
          <w:sz w:val="24"/>
          <w:szCs w:val="24"/>
        </w:rPr>
        <w:t>nd</w:t>
      </w:r>
      <w:r>
        <w:rPr>
          <w:b/>
          <w:spacing w:val="1"/>
          <w:sz w:val="24"/>
          <w:szCs w:val="24"/>
        </w:rPr>
        <w:t>i</w:t>
      </w:r>
      <w:r>
        <w:rPr>
          <w:b/>
          <w:spacing w:val="-1"/>
          <w:sz w:val="24"/>
          <w:szCs w:val="24"/>
        </w:rPr>
        <w:t>s</w:t>
      </w:r>
      <w:r>
        <w:rPr>
          <w:b/>
          <w:sz w:val="24"/>
          <w:szCs w:val="24"/>
        </w:rPr>
        <w:t>i</w:t>
      </w:r>
      <w:r>
        <w:rPr>
          <w:b/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ng </w:t>
      </w:r>
      <w:r>
        <w:rPr>
          <w:spacing w:val="-4"/>
          <w:sz w:val="24"/>
          <w:szCs w:val="24"/>
        </w:rPr>
        <w:t>d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 xml:space="preserve"> ce</w:t>
      </w:r>
      <w:r>
        <w:rPr>
          <w:sz w:val="24"/>
          <w:szCs w:val="24"/>
        </w:rPr>
        <w:t xml:space="preserve">k </w:t>
      </w:r>
      <w:r>
        <w:rPr>
          <w:spacing w:val="-4"/>
          <w:sz w:val="24"/>
          <w:szCs w:val="24"/>
        </w:rPr>
        <w:t>b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rn</w:t>
      </w:r>
      <w:r>
        <w:rPr>
          <w:spacing w:val="1"/>
          <w:sz w:val="24"/>
          <w:szCs w:val="24"/>
        </w:rPr>
        <w:t>i</w:t>
      </w:r>
      <w:r>
        <w:rPr>
          <w:spacing w:val="-3"/>
          <w:sz w:val="24"/>
          <w:szCs w:val="24"/>
        </w:rPr>
        <w:t>l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fa</w:t>
      </w:r>
      <w:r>
        <w:rPr>
          <w:b/>
          <w:spacing w:val="1"/>
          <w:sz w:val="24"/>
          <w:szCs w:val="24"/>
        </w:rPr>
        <w:t>l</w:t>
      </w:r>
      <w:r>
        <w:rPr>
          <w:b/>
          <w:spacing w:val="-1"/>
          <w:sz w:val="24"/>
          <w:szCs w:val="24"/>
        </w:rPr>
        <w:t>s</w:t>
      </w:r>
      <w:r>
        <w:rPr>
          <w:b/>
          <w:spacing w:val="2"/>
          <w:sz w:val="24"/>
          <w:szCs w:val="24"/>
        </w:rPr>
        <w:t>e</w:t>
      </w:r>
      <w:r>
        <w:rPr>
          <w:sz w:val="24"/>
          <w:szCs w:val="24"/>
        </w:rPr>
        <w:t xml:space="preserve">, </w:t>
      </w:r>
      <w:r>
        <w:rPr>
          <w:spacing w:val="-4"/>
          <w:sz w:val="24"/>
          <w:szCs w:val="24"/>
        </w:rPr>
        <w:t>p</w:t>
      </w:r>
      <w:r>
        <w:rPr>
          <w:spacing w:val="-3"/>
          <w:sz w:val="24"/>
          <w:szCs w:val="24"/>
        </w:rPr>
        <w:t>e</w:t>
      </w:r>
      <w:r>
        <w:rPr>
          <w:sz w:val="24"/>
          <w:szCs w:val="24"/>
        </w:rPr>
        <w:t>ru</w:t>
      </w:r>
      <w:r>
        <w:rPr>
          <w:spacing w:val="1"/>
          <w:sz w:val="24"/>
          <w:szCs w:val="24"/>
        </w:rPr>
        <w:t>la</w:t>
      </w:r>
      <w:r>
        <w:rPr>
          <w:sz w:val="24"/>
          <w:szCs w:val="24"/>
        </w:rPr>
        <w:t>ng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 b</w:t>
      </w:r>
      <w:r>
        <w:rPr>
          <w:spacing w:val="1"/>
          <w:sz w:val="24"/>
          <w:szCs w:val="24"/>
        </w:rPr>
        <w:t>e</w:t>
      </w:r>
      <w:r>
        <w:rPr>
          <w:spacing w:val="-4"/>
          <w:sz w:val="24"/>
          <w:szCs w:val="24"/>
        </w:rPr>
        <w:t>r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kh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r</w:t>
      </w:r>
    </w:p>
    <w:p w14:paraId="6D25D379" w14:textId="77777777" w:rsidR="00740719" w:rsidRDefault="00740719">
      <w:pPr>
        <w:spacing w:before="16" w:line="280" w:lineRule="exact"/>
        <w:rPr>
          <w:sz w:val="28"/>
          <w:szCs w:val="28"/>
        </w:rPr>
      </w:pPr>
    </w:p>
    <w:p w14:paraId="5F2EAEC9" w14:textId="09510C67" w:rsidR="00740719" w:rsidRDefault="00EA0799" w:rsidP="00FF05C4">
      <w:pPr>
        <w:ind w:left="540"/>
        <w:rPr>
          <w:sz w:val="24"/>
          <w:szCs w:val="24"/>
        </w:rPr>
      </w:pPr>
      <w:r>
        <w:rPr>
          <w:sz w:val="24"/>
          <w:szCs w:val="24"/>
        </w:rPr>
        <w:t>Con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oh :</w:t>
      </w:r>
    </w:p>
    <w:p w14:paraId="055587BD" w14:textId="71E4178C" w:rsidR="00FF05C4" w:rsidRDefault="003A1932" w:rsidP="00FF05C4">
      <w:pPr>
        <w:ind w:left="540"/>
        <w:rPr>
          <w:sz w:val="24"/>
          <w:szCs w:val="24"/>
        </w:rPr>
      </w:pPr>
      <w:r w:rsidRPr="003A1932">
        <w:rPr>
          <w:noProof/>
          <w:sz w:val="24"/>
          <w:szCs w:val="24"/>
        </w:rPr>
        <w:drawing>
          <wp:inline distT="0" distB="0" distL="0" distR="0" wp14:anchorId="56685397" wp14:editId="38884A59">
            <wp:extent cx="4709690" cy="1405621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0123" cy="14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40EC6" w14:textId="77777777" w:rsidR="00FF05C4" w:rsidRDefault="00FF05C4" w:rsidP="00FF05C4">
      <w:pPr>
        <w:ind w:left="540"/>
        <w:rPr>
          <w:sz w:val="24"/>
          <w:szCs w:val="24"/>
        </w:rPr>
      </w:pPr>
    </w:p>
    <w:p w14:paraId="1CF44018" w14:textId="77777777" w:rsidR="00740719" w:rsidRDefault="00740719">
      <w:pPr>
        <w:spacing w:before="2" w:line="160" w:lineRule="exact"/>
        <w:rPr>
          <w:sz w:val="16"/>
          <w:szCs w:val="16"/>
        </w:rPr>
      </w:pPr>
    </w:p>
    <w:p w14:paraId="7D185248" w14:textId="58DD9F38" w:rsidR="00FF05C4" w:rsidRDefault="00FF05C4">
      <w:pPr>
        <w:rPr>
          <w:sz w:val="12"/>
          <w:szCs w:val="12"/>
        </w:rPr>
      </w:pPr>
      <w:r>
        <w:rPr>
          <w:sz w:val="12"/>
          <w:szCs w:val="12"/>
        </w:rPr>
        <w:br w:type="page"/>
      </w:r>
    </w:p>
    <w:p w14:paraId="4932011C" w14:textId="77777777" w:rsidR="00740719" w:rsidRDefault="00740719">
      <w:pPr>
        <w:spacing w:before="4" w:line="120" w:lineRule="exact"/>
        <w:rPr>
          <w:sz w:val="12"/>
          <w:szCs w:val="12"/>
        </w:rPr>
      </w:pPr>
    </w:p>
    <w:p w14:paraId="29198B72" w14:textId="77777777" w:rsidR="00740719" w:rsidRDefault="00EA0799" w:rsidP="00FF05C4">
      <w:pPr>
        <w:ind w:left="540"/>
        <w:rPr>
          <w:sz w:val="24"/>
          <w:szCs w:val="24"/>
        </w:rPr>
      </w:pPr>
      <w:r>
        <w:rPr>
          <w:spacing w:val="1"/>
          <w:sz w:val="24"/>
          <w:szCs w:val="24"/>
        </w:rPr>
        <w:t>Tam</w:t>
      </w:r>
      <w:r>
        <w:rPr>
          <w:sz w:val="24"/>
          <w:szCs w:val="24"/>
        </w:rPr>
        <w:t>p</w:t>
      </w:r>
      <w:r>
        <w:rPr>
          <w:spacing w:val="-3"/>
          <w:sz w:val="24"/>
          <w:szCs w:val="24"/>
        </w:rPr>
        <w:t>i</w:t>
      </w:r>
      <w:r>
        <w:rPr>
          <w:spacing w:val="1"/>
          <w:sz w:val="24"/>
          <w:szCs w:val="24"/>
        </w:rPr>
        <w:t>la</w:t>
      </w:r>
      <w:r>
        <w:rPr>
          <w:sz w:val="24"/>
          <w:szCs w:val="24"/>
        </w:rPr>
        <w:t>n :</w:t>
      </w:r>
    </w:p>
    <w:p w14:paraId="54074E7C" w14:textId="77777777" w:rsidR="00740719" w:rsidRDefault="00740719">
      <w:pPr>
        <w:spacing w:before="9" w:line="120" w:lineRule="exact"/>
        <w:rPr>
          <w:sz w:val="13"/>
          <w:szCs w:val="13"/>
        </w:rPr>
      </w:pPr>
    </w:p>
    <w:p w14:paraId="375ABC1F" w14:textId="77777777" w:rsidR="00740719" w:rsidRDefault="009E52D9" w:rsidP="00FF05C4">
      <w:pPr>
        <w:ind w:left="540"/>
        <w:jc w:val="center"/>
      </w:pPr>
      <w:r>
        <w:pict w14:anchorId="7AA61169">
          <v:shape id="_x0000_i1026" type="#_x0000_t75" style="width:348pt;height:134.65pt">
            <v:imagedata r:id="rId12" o:title=""/>
          </v:shape>
        </w:pict>
      </w:r>
    </w:p>
    <w:p w14:paraId="2EEFB945" w14:textId="77777777" w:rsidR="00740719" w:rsidRDefault="00740719">
      <w:pPr>
        <w:spacing w:before="1" w:line="260" w:lineRule="exact"/>
        <w:rPr>
          <w:sz w:val="26"/>
          <w:szCs w:val="26"/>
        </w:rPr>
      </w:pPr>
    </w:p>
    <w:p w14:paraId="3DA354E6" w14:textId="77777777" w:rsidR="00740719" w:rsidRDefault="00EA0799" w:rsidP="00FF05C4">
      <w:pPr>
        <w:ind w:left="540"/>
        <w:rPr>
          <w:sz w:val="24"/>
          <w:szCs w:val="24"/>
        </w:rPr>
      </w:pP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ali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:</w:t>
      </w:r>
    </w:p>
    <w:p w14:paraId="3DFCC44F" w14:textId="77777777" w:rsidR="00740719" w:rsidRDefault="00740719">
      <w:pPr>
        <w:spacing w:before="1" w:line="140" w:lineRule="exact"/>
        <w:rPr>
          <w:sz w:val="14"/>
          <w:szCs w:val="14"/>
        </w:rPr>
      </w:pPr>
    </w:p>
    <w:p w14:paraId="2503F2DA" w14:textId="77777777" w:rsidR="00740719" w:rsidRDefault="00EA0799" w:rsidP="00FF05C4">
      <w:pPr>
        <w:spacing w:line="360" w:lineRule="auto"/>
        <w:ind w:left="540" w:right="31" w:firstLine="720"/>
        <w:jc w:val="both"/>
        <w:rPr>
          <w:sz w:val="24"/>
          <w:szCs w:val="24"/>
        </w:rPr>
        <w:sectPr w:rsidR="00740719" w:rsidSect="00041BA4">
          <w:pgSz w:w="11920" w:h="16840"/>
          <w:pgMar w:top="1701" w:right="1701" w:bottom="1701" w:left="2268" w:header="0" w:footer="1276" w:gutter="0"/>
          <w:cols w:space="720"/>
        </w:sectPr>
      </w:pPr>
      <w:r>
        <w:rPr>
          <w:spacing w:val="-1"/>
          <w:sz w:val="24"/>
          <w:szCs w:val="24"/>
        </w:rPr>
        <w:t>P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progr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3"/>
          <w:sz w:val="24"/>
          <w:szCs w:val="24"/>
        </w:rPr>
        <w:t>i</w:t>
      </w:r>
      <w:r>
        <w:rPr>
          <w:spacing w:val="1"/>
          <w:sz w:val="24"/>
          <w:szCs w:val="24"/>
        </w:rPr>
        <w:t>ata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d</w:t>
      </w:r>
      <w:r>
        <w:rPr>
          <w:spacing w:val="1"/>
          <w:sz w:val="24"/>
          <w:szCs w:val="24"/>
        </w:rPr>
        <w:t>im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l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-4"/>
          <w:sz w:val="24"/>
          <w:szCs w:val="24"/>
        </w:rPr>
        <w:t>v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ia</w:t>
      </w:r>
      <w:r>
        <w:rPr>
          <w:sz w:val="24"/>
          <w:szCs w:val="24"/>
        </w:rPr>
        <w:t>b</w:t>
      </w:r>
      <w:r>
        <w:rPr>
          <w:spacing w:val="-3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0,</w:t>
      </w:r>
      <w:r>
        <w:rPr>
          <w:spacing w:val="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k</w:t>
      </w:r>
      <w:r>
        <w:rPr>
          <w:spacing w:val="1"/>
          <w:sz w:val="24"/>
          <w:szCs w:val="24"/>
        </w:rPr>
        <w:t>em</w:t>
      </w:r>
      <w:r>
        <w:rPr>
          <w:sz w:val="24"/>
          <w:szCs w:val="24"/>
        </w:rPr>
        <w:t>ud</w:t>
      </w:r>
      <w:r>
        <w:rPr>
          <w:spacing w:val="-3"/>
          <w:sz w:val="24"/>
          <w:szCs w:val="24"/>
        </w:rPr>
        <w:t>i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 progr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 xml:space="preserve"> a</w:t>
      </w:r>
      <w:r>
        <w:rPr>
          <w:spacing w:val="-4"/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3"/>
          <w:sz w:val="24"/>
          <w:szCs w:val="24"/>
        </w:rPr>
        <w:t>j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-4"/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h ou</w:t>
      </w:r>
      <w:r>
        <w:rPr>
          <w:spacing w:val="1"/>
          <w:sz w:val="24"/>
          <w:szCs w:val="24"/>
        </w:rPr>
        <w:t>t</w:t>
      </w:r>
      <w:r>
        <w:rPr>
          <w:spacing w:val="-4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,</w:t>
      </w:r>
      <w:r>
        <w:rPr>
          <w:spacing w:val="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pacing w:val="-3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 xml:space="preserve">u </w:t>
      </w:r>
      <w:r>
        <w:rPr>
          <w:spacing w:val="1"/>
          <w:sz w:val="24"/>
          <w:szCs w:val="24"/>
        </w:rPr>
        <w:t>a</w:t>
      </w:r>
      <w:r>
        <w:rPr>
          <w:spacing w:val="-4"/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ela</w:t>
      </w:r>
      <w:r>
        <w:rPr>
          <w:sz w:val="24"/>
          <w:szCs w:val="24"/>
        </w:rPr>
        <w:t>ku</w:t>
      </w:r>
      <w:r>
        <w:rPr>
          <w:spacing w:val="-4"/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 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ru</w:t>
      </w:r>
      <w:r>
        <w:rPr>
          <w:spacing w:val="-4"/>
          <w:sz w:val="24"/>
          <w:szCs w:val="24"/>
        </w:rPr>
        <w:t>b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etela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3"/>
          <w:sz w:val="24"/>
          <w:szCs w:val="24"/>
        </w:rPr>
        <w:t>c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k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a</w:t>
      </w:r>
      <w:r>
        <w:rPr>
          <w:spacing w:val="-4"/>
          <w:sz w:val="24"/>
          <w:szCs w:val="24"/>
        </w:rPr>
        <w:t>d</w:t>
      </w:r>
      <w:r>
        <w:rPr>
          <w:sz w:val="24"/>
          <w:szCs w:val="24"/>
        </w:rPr>
        <w:t>a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kond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.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pacing w:val="-3"/>
          <w:sz w:val="24"/>
          <w:szCs w:val="24"/>
        </w:rPr>
        <w:t>a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ni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P =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1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ma</w:t>
      </w:r>
      <w:r>
        <w:rPr>
          <w:spacing w:val="-4"/>
          <w:sz w:val="24"/>
          <w:szCs w:val="24"/>
        </w:rPr>
        <w:t>k</w:t>
      </w:r>
      <w:r>
        <w:rPr>
          <w:sz w:val="24"/>
          <w:szCs w:val="24"/>
        </w:rPr>
        <w:t>a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pacing w:val="-4"/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6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ela</w:t>
      </w:r>
      <w:r>
        <w:rPr>
          <w:sz w:val="24"/>
          <w:szCs w:val="24"/>
        </w:rPr>
        <w:t>ku</w:t>
      </w:r>
      <w:r>
        <w:rPr>
          <w:spacing w:val="-4"/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pacing w:val="-4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3"/>
          <w:sz w:val="24"/>
          <w:szCs w:val="24"/>
        </w:rPr>
        <w:t>a</w:t>
      </w:r>
      <w:r>
        <w:rPr>
          <w:sz w:val="24"/>
          <w:szCs w:val="24"/>
        </w:rPr>
        <w:t>h ou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put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em</w:t>
      </w:r>
      <w:r>
        <w:rPr>
          <w:spacing w:val="-4"/>
          <w:sz w:val="24"/>
          <w:szCs w:val="24"/>
        </w:rPr>
        <w:t>b</w:t>
      </w:r>
      <w:r>
        <w:rPr>
          <w:spacing w:val="1"/>
          <w:sz w:val="24"/>
          <w:szCs w:val="24"/>
        </w:rPr>
        <w:t>ali</w:t>
      </w:r>
      <w:r>
        <w:rPr>
          <w:sz w:val="24"/>
          <w:szCs w:val="24"/>
        </w:rPr>
        <w:t xml:space="preserve">,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ni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pacing w:val="-4"/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3"/>
          <w:sz w:val="24"/>
          <w:szCs w:val="24"/>
        </w:rPr>
        <w:t>l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kuk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e</w:t>
      </w:r>
      <w:r>
        <w:rPr>
          <w:spacing w:val="-4"/>
          <w:sz w:val="24"/>
          <w:szCs w:val="24"/>
        </w:rPr>
        <w:t>r</w:t>
      </w:r>
      <w:r>
        <w:rPr>
          <w:sz w:val="24"/>
          <w:szCs w:val="24"/>
        </w:rPr>
        <w:t>us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rus</w:t>
      </w:r>
      <w:r>
        <w:rPr>
          <w:spacing w:val="1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am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kon</w:t>
      </w:r>
      <w:r>
        <w:rPr>
          <w:spacing w:val="-4"/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i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ti</w:t>
      </w:r>
      <w:r>
        <w:rPr>
          <w:spacing w:val="-4"/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k </w:t>
      </w:r>
      <w:r>
        <w:rPr>
          <w:spacing w:val="1"/>
          <w:sz w:val="24"/>
          <w:szCs w:val="24"/>
        </w:rPr>
        <w:t>te</w:t>
      </w:r>
      <w:r>
        <w:rPr>
          <w:sz w:val="24"/>
          <w:szCs w:val="24"/>
        </w:rPr>
        <w:t>rp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nuhi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la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.</w:t>
      </w:r>
    </w:p>
    <w:p w14:paraId="23885B1B" w14:textId="2B240B79" w:rsidR="00740719" w:rsidRDefault="00051E56">
      <w:pPr>
        <w:spacing w:before="10" w:line="180" w:lineRule="exact"/>
        <w:rPr>
          <w:sz w:val="19"/>
          <w:szCs w:val="19"/>
        </w:rPr>
      </w:pPr>
      <w:r>
        <w:rPr>
          <w:noProof/>
          <w:sz w:val="19"/>
          <w:szCs w:val="19"/>
        </w:rPr>
        <w:lastRenderedPageBreak/>
        <w:pict w14:anchorId="424AFF19">
          <v:shape id="_x0000_s1072" style="position:absolute;margin-left:30.85pt;margin-top:8.6pt;width:394.15pt;height:558.4pt;z-index:-251653632" coordorigin="2297,1732" coordsize="7883,10611" path="m2297,12343r7882,l10179,1732r-7882,l2297,12343xe" fillcolor="#00afef" stroked="f">
            <v:path arrowok="t"/>
          </v:shape>
        </w:pict>
      </w:r>
      <w:r>
        <w:rPr>
          <w:noProof/>
          <w:sz w:val="19"/>
          <w:szCs w:val="19"/>
        </w:rPr>
        <w:pict w14:anchorId="6861CC94">
          <v:polyline id="_x0000_s1029" style="position:absolute;z-index:-251609600" points="3993.6pt,607.2pt,3993.6pt,1139.9pt" coordorigin="10194,1713" coordsize="0,10654" filled="f" strokecolor="#4471c4" strokeweight=".5pt">
            <v:path arrowok="t"/>
            <o:lock v:ext="edit" verticies="t"/>
          </v:polyline>
        </w:pict>
      </w:r>
      <w:r>
        <w:rPr>
          <w:noProof/>
          <w:sz w:val="19"/>
          <w:szCs w:val="19"/>
        </w:rPr>
        <w:pict w14:anchorId="5DB1F2C5">
          <v:polyline id="_x0000_s1036" style="position:absolute;z-index:-251616768" points="3989.2pt,604pt,3990.4pt,604pt" coordorigin="10183,1705" coordsize="24,0" filled="f" strokecolor="#4471c4" strokeweight=".5pt">
            <v:path arrowok="t"/>
            <o:lock v:ext="edit" verticies="t"/>
          </v:polyline>
        </w:pict>
      </w:r>
      <w:r>
        <w:rPr>
          <w:noProof/>
          <w:sz w:val="19"/>
          <w:szCs w:val="19"/>
        </w:rPr>
        <w:pict w14:anchorId="6031F854">
          <v:polyline id="_x0000_s1040" style="position:absolute;z-index:-251620864" points="824.8pt,604pt,826pt,604pt" coordorigin="2272,1705" coordsize="24,0" filled="f" strokecolor="#4471c4" strokeweight=".5pt">
            <v:path arrowok="t"/>
            <o:lock v:ext="edit" verticies="t"/>
          </v:polyline>
        </w:pict>
      </w:r>
      <w:r>
        <w:rPr>
          <w:noProof/>
          <w:sz w:val="19"/>
          <w:szCs w:val="19"/>
        </w:rPr>
        <w:pict w14:anchorId="0A5D36F4">
          <v:shape id="_x0000_s1070" type="#_x0000_t75" style="position:absolute;margin-left:29.2pt;margin-top:7pt;width:118.8pt;height:39.8pt;z-index:-251651584">
            <v:imagedata r:id="rId13" o:title=""/>
          </v:shape>
        </w:pict>
      </w:r>
      <w:r>
        <w:rPr>
          <w:noProof/>
          <w:sz w:val="19"/>
          <w:szCs w:val="19"/>
        </w:rPr>
        <w:pict w14:anchorId="10407D30">
          <v:shape id="_x0000_s1071" style="position:absolute;margin-left:35.65pt;margin-top:8.65pt;width:384.5pt;height:39.2pt;z-index:-251662849" coordorigin="2393,1733" coordsize="7690,784" path="m2393,2517r7690,l10083,1733r-7690,l2393,2517xe" fillcolor="#00afef" stroked="f">
            <v:path arrowok="t"/>
          </v:shape>
        </w:pict>
      </w:r>
    </w:p>
    <w:p w14:paraId="411BE058" w14:textId="77777777" w:rsidR="00740719" w:rsidRDefault="00EA0799">
      <w:pPr>
        <w:spacing w:line="420" w:lineRule="exact"/>
        <w:ind w:left="713"/>
        <w:rPr>
          <w:rFonts w:ascii="Heebo" w:eastAsia="Heebo" w:hAnsi="Heebo" w:cs="Heebo"/>
          <w:sz w:val="36"/>
          <w:szCs w:val="36"/>
        </w:rPr>
      </w:pPr>
      <w:r>
        <w:rPr>
          <w:rFonts w:ascii="Heebo" w:eastAsia="Heebo" w:hAnsi="Heebo" w:cs="Heebo"/>
          <w:color w:val="FFFF00"/>
          <w:spacing w:val="2"/>
          <w:position w:val="-1"/>
          <w:sz w:val="36"/>
          <w:szCs w:val="36"/>
        </w:rPr>
        <w:t>#</w:t>
      </w:r>
      <w:r>
        <w:rPr>
          <w:rFonts w:ascii="Heebo" w:eastAsia="Heebo" w:hAnsi="Heebo" w:cs="Heebo"/>
          <w:color w:val="FFFF00"/>
          <w:spacing w:val="-2"/>
          <w:position w:val="-1"/>
          <w:sz w:val="36"/>
          <w:szCs w:val="36"/>
        </w:rPr>
        <w:t>t</w:t>
      </w:r>
      <w:r>
        <w:rPr>
          <w:rFonts w:ascii="Heebo" w:eastAsia="Heebo" w:hAnsi="Heebo" w:cs="Heebo"/>
          <w:color w:val="FFFF00"/>
          <w:position w:val="-1"/>
          <w:sz w:val="36"/>
          <w:szCs w:val="36"/>
        </w:rPr>
        <w:t>a</w:t>
      </w:r>
      <w:r>
        <w:rPr>
          <w:rFonts w:ascii="Heebo" w:eastAsia="Heebo" w:hAnsi="Heebo" w:cs="Heebo"/>
          <w:color w:val="FFFF00"/>
          <w:spacing w:val="1"/>
          <w:position w:val="-1"/>
          <w:sz w:val="36"/>
          <w:szCs w:val="36"/>
        </w:rPr>
        <w:t>u</w:t>
      </w:r>
      <w:r>
        <w:rPr>
          <w:rFonts w:ascii="Heebo" w:eastAsia="Heebo" w:hAnsi="Heebo" w:cs="Heebo"/>
          <w:color w:val="FFFF00"/>
          <w:spacing w:val="2"/>
          <w:position w:val="-1"/>
          <w:sz w:val="36"/>
          <w:szCs w:val="36"/>
        </w:rPr>
        <w:t>g</w:t>
      </w:r>
      <w:r>
        <w:rPr>
          <w:rFonts w:ascii="Heebo" w:eastAsia="Heebo" w:hAnsi="Heebo" w:cs="Heebo"/>
          <w:color w:val="FFFF00"/>
          <w:position w:val="-1"/>
          <w:sz w:val="36"/>
          <w:szCs w:val="36"/>
        </w:rPr>
        <w:t>a</w:t>
      </w:r>
      <w:r>
        <w:rPr>
          <w:rFonts w:ascii="Heebo" w:eastAsia="Heebo" w:hAnsi="Heebo" w:cs="Heebo"/>
          <w:color w:val="FFFF00"/>
          <w:spacing w:val="2"/>
          <w:position w:val="-1"/>
          <w:sz w:val="36"/>
          <w:szCs w:val="36"/>
        </w:rPr>
        <w:t>k</w:t>
      </w:r>
      <w:r>
        <w:rPr>
          <w:rFonts w:ascii="Heebo" w:eastAsia="Heebo" w:hAnsi="Heebo" w:cs="Heebo"/>
          <w:color w:val="FFFF00"/>
          <w:spacing w:val="-2"/>
          <w:position w:val="-1"/>
          <w:sz w:val="36"/>
          <w:szCs w:val="36"/>
        </w:rPr>
        <w:t>s</w:t>
      </w:r>
      <w:r>
        <w:rPr>
          <w:rFonts w:ascii="Heebo" w:eastAsia="Heebo" w:hAnsi="Heebo" w:cs="Heebo"/>
          <w:color w:val="FFFF00"/>
          <w:position w:val="-1"/>
          <w:sz w:val="36"/>
          <w:szCs w:val="36"/>
        </w:rPr>
        <w:t>ih</w:t>
      </w:r>
    </w:p>
    <w:p w14:paraId="657A5906" w14:textId="77777777" w:rsidR="00740719" w:rsidRDefault="00740719">
      <w:pPr>
        <w:spacing w:before="12" w:line="280" w:lineRule="exact"/>
        <w:rPr>
          <w:sz w:val="28"/>
          <w:szCs w:val="28"/>
        </w:rPr>
        <w:sectPr w:rsidR="00740719">
          <w:pgSz w:w="11920" w:h="16840"/>
          <w:pgMar w:top="1560" w:right="860" w:bottom="280" w:left="1680" w:header="0" w:footer="1275" w:gutter="0"/>
          <w:cols w:space="720"/>
        </w:sectPr>
      </w:pPr>
    </w:p>
    <w:p w14:paraId="21B618D8" w14:textId="77777777" w:rsidR="00740719" w:rsidRDefault="00740719">
      <w:pPr>
        <w:spacing w:line="200" w:lineRule="exact"/>
      </w:pPr>
    </w:p>
    <w:p w14:paraId="61E3CBE4" w14:textId="3511F48D" w:rsidR="00740719" w:rsidRDefault="00051E56">
      <w:pPr>
        <w:spacing w:before="1" w:line="240" w:lineRule="exact"/>
        <w:rPr>
          <w:sz w:val="24"/>
          <w:szCs w:val="24"/>
        </w:rPr>
      </w:pPr>
      <w:r>
        <w:rPr>
          <w:noProof/>
          <w:sz w:val="24"/>
          <w:szCs w:val="24"/>
        </w:rPr>
        <w:pict w14:anchorId="0CDF8AC2">
          <v:shape id="_x0000_s1069" style="position:absolute;margin-left:35.65pt;margin-top:7.3pt;width:384.5pt;height:20.6pt;z-index:-251650560" coordorigin="2393,2516" coordsize="7690,412" path="m2393,2928r7690,l10083,2516r-7690,l2393,2928xe" fillcolor="#00afef" stroked="f">
            <v:path arrowok="t"/>
          </v:shape>
        </w:pict>
      </w:r>
    </w:p>
    <w:p w14:paraId="7B11D738" w14:textId="77777777" w:rsidR="00740719" w:rsidRDefault="00EA0799" w:rsidP="00FF05C4">
      <w:pPr>
        <w:spacing w:line="260" w:lineRule="exact"/>
        <w:ind w:left="720" w:right="-988"/>
        <w:rPr>
          <w:sz w:val="24"/>
          <w:szCs w:val="24"/>
        </w:rPr>
      </w:pPr>
      <w:r>
        <w:rPr>
          <w:position w:val="-1"/>
          <w:sz w:val="24"/>
          <w:szCs w:val="24"/>
        </w:rPr>
        <w:t>1.   Con</w:t>
      </w:r>
      <w:r>
        <w:rPr>
          <w:spacing w:val="1"/>
          <w:position w:val="-1"/>
          <w:sz w:val="24"/>
          <w:szCs w:val="24"/>
        </w:rPr>
        <w:t>ti</w:t>
      </w:r>
      <w:r>
        <w:rPr>
          <w:position w:val="-1"/>
          <w:sz w:val="24"/>
          <w:szCs w:val="24"/>
        </w:rPr>
        <w:t>nue</w:t>
      </w:r>
    </w:p>
    <w:p w14:paraId="767A8709" w14:textId="76DAFD87" w:rsidR="00740719" w:rsidRDefault="00051E56">
      <w:pPr>
        <w:spacing w:before="29"/>
        <w:rPr>
          <w:sz w:val="24"/>
          <w:szCs w:val="24"/>
        </w:rPr>
        <w:sectPr w:rsidR="00740719">
          <w:type w:val="continuous"/>
          <w:pgSz w:w="11920" w:h="16840"/>
          <w:pgMar w:top="1560" w:right="860" w:bottom="280" w:left="1680" w:header="720" w:footer="720" w:gutter="0"/>
          <w:cols w:num="2" w:space="720" w:equalWidth="0">
            <w:col w:w="1892" w:space="1322"/>
            <w:col w:w="6166"/>
          </w:cols>
        </w:sectPr>
      </w:pPr>
      <w:r>
        <w:rPr>
          <w:noProof/>
        </w:rPr>
        <w:pict w14:anchorId="4A3D2811">
          <v:shape id="_x0000_s1068" style="position:absolute;margin-left:35.65pt;margin-top:2.85pt;width:384.5pt;height:20.85pt;z-index:-251649536" coordorigin="2393,2928" coordsize="7690,417" path="m2393,3345r7690,l10083,2928r-7690,l2393,3345xe" fillcolor="#00afef" stroked="f">
            <v:path arrowok="t"/>
          </v:shape>
        </w:pict>
      </w:r>
      <w:r w:rsidR="00EA0799">
        <w:br w:type="column"/>
      </w:r>
      <w:r w:rsidR="00EA0799">
        <w:rPr>
          <w:b/>
          <w:sz w:val="24"/>
          <w:szCs w:val="24"/>
        </w:rPr>
        <w:t>J</w:t>
      </w:r>
      <w:r w:rsidR="00EA0799">
        <w:rPr>
          <w:b/>
          <w:spacing w:val="-1"/>
          <w:sz w:val="24"/>
          <w:szCs w:val="24"/>
        </w:rPr>
        <w:t>u</w:t>
      </w:r>
      <w:r w:rsidR="00EA0799">
        <w:rPr>
          <w:b/>
          <w:sz w:val="24"/>
          <w:szCs w:val="24"/>
        </w:rPr>
        <w:t>mp</w:t>
      </w:r>
      <w:r w:rsidR="00EA0799">
        <w:rPr>
          <w:b/>
          <w:spacing w:val="-1"/>
          <w:sz w:val="24"/>
          <w:szCs w:val="24"/>
        </w:rPr>
        <w:t xml:space="preserve"> S</w:t>
      </w:r>
      <w:r w:rsidR="00EA0799">
        <w:rPr>
          <w:b/>
          <w:sz w:val="24"/>
          <w:szCs w:val="24"/>
        </w:rPr>
        <w:t>tat</w:t>
      </w:r>
      <w:r w:rsidR="00EA0799">
        <w:rPr>
          <w:b/>
          <w:spacing w:val="1"/>
          <w:sz w:val="24"/>
          <w:szCs w:val="24"/>
        </w:rPr>
        <w:t>e</w:t>
      </w:r>
      <w:r w:rsidR="00EA0799">
        <w:rPr>
          <w:b/>
          <w:sz w:val="24"/>
          <w:szCs w:val="24"/>
        </w:rPr>
        <w:t>m</w:t>
      </w:r>
      <w:r w:rsidR="00EA0799">
        <w:rPr>
          <w:b/>
          <w:spacing w:val="1"/>
          <w:sz w:val="24"/>
          <w:szCs w:val="24"/>
        </w:rPr>
        <w:t>e</w:t>
      </w:r>
      <w:r w:rsidR="00EA0799">
        <w:rPr>
          <w:b/>
          <w:spacing w:val="-1"/>
          <w:sz w:val="24"/>
          <w:szCs w:val="24"/>
        </w:rPr>
        <w:t>n</w:t>
      </w:r>
      <w:r w:rsidR="00EA0799">
        <w:rPr>
          <w:b/>
          <w:sz w:val="24"/>
          <w:szCs w:val="24"/>
        </w:rPr>
        <w:t xml:space="preserve">t </w:t>
      </w:r>
      <w:r w:rsidR="00EA0799">
        <w:rPr>
          <w:b/>
          <w:spacing w:val="-1"/>
          <w:sz w:val="24"/>
          <w:szCs w:val="24"/>
        </w:rPr>
        <w:t>C</w:t>
      </w:r>
      <w:r w:rsidR="00EA0799">
        <w:rPr>
          <w:b/>
          <w:sz w:val="24"/>
          <w:szCs w:val="24"/>
        </w:rPr>
        <w:t>o</w:t>
      </w:r>
      <w:r w:rsidR="00EA0799">
        <w:rPr>
          <w:b/>
          <w:spacing w:val="-1"/>
          <w:sz w:val="24"/>
          <w:szCs w:val="24"/>
        </w:rPr>
        <w:t>n</w:t>
      </w:r>
      <w:r w:rsidR="00EA0799">
        <w:rPr>
          <w:b/>
          <w:sz w:val="24"/>
          <w:szCs w:val="24"/>
        </w:rPr>
        <w:t>t</w:t>
      </w:r>
      <w:r w:rsidR="00EA0799">
        <w:rPr>
          <w:b/>
          <w:spacing w:val="1"/>
          <w:sz w:val="24"/>
          <w:szCs w:val="24"/>
        </w:rPr>
        <w:t>i</w:t>
      </w:r>
      <w:r w:rsidR="00EA0799">
        <w:rPr>
          <w:b/>
          <w:spacing w:val="2"/>
          <w:sz w:val="24"/>
          <w:szCs w:val="24"/>
        </w:rPr>
        <w:t>n</w:t>
      </w:r>
      <w:r w:rsidR="00EA0799">
        <w:rPr>
          <w:b/>
          <w:spacing w:val="-1"/>
          <w:sz w:val="24"/>
          <w:szCs w:val="24"/>
        </w:rPr>
        <w:t>u</w:t>
      </w:r>
      <w:r w:rsidR="00EA0799">
        <w:rPr>
          <w:b/>
          <w:sz w:val="24"/>
          <w:szCs w:val="24"/>
        </w:rPr>
        <w:t>e</w:t>
      </w:r>
    </w:p>
    <w:p w14:paraId="559B62AC" w14:textId="77777777" w:rsidR="00740719" w:rsidRDefault="00740719">
      <w:pPr>
        <w:spacing w:before="5" w:line="140" w:lineRule="exact"/>
        <w:rPr>
          <w:sz w:val="14"/>
          <w:szCs w:val="14"/>
        </w:rPr>
      </w:pPr>
    </w:p>
    <w:p w14:paraId="6F4FA79C" w14:textId="28B5B1C5" w:rsidR="00FF05C4" w:rsidRDefault="00051E56" w:rsidP="00FF05C4">
      <w:pPr>
        <w:spacing w:line="358" w:lineRule="auto"/>
        <w:ind w:left="540" w:right="391"/>
        <w:rPr>
          <w:sz w:val="24"/>
          <w:szCs w:val="24"/>
        </w:rPr>
      </w:pPr>
      <w:r>
        <w:rPr>
          <w:rFonts w:ascii="Courier New" w:eastAsia="Courier New" w:hAnsi="Courier New" w:cs="Courier New"/>
          <w:noProof/>
          <w:position w:val="1"/>
        </w:rPr>
        <w:pict w14:anchorId="5937C89A">
          <v:shape id="_x0000_s1064" style="position:absolute;left:0;text-align:left;margin-left:371.75pt;margin-top:40.25pt;width:5.4pt;height:19pt;z-index:-251645440" coordorigin="9703,4173" coordsize="108,380" path="m9703,4553r108,l9811,4173r-108,l9703,4553xe" fillcolor="#bcd5ed" stroked="f">
            <v:path arrowok="t"/>
          </v:shape>
        </w:pict>
      </w:r>
      <w:r>
        <w:rPr>
          <w:rFonts w:ascii="Courier New" w:eastAsia="Courier New" w:hAnsi="Courier New" w:cs="Courier New"/>
          <w:noProof/>
          <w:position w:val="1"/>
        </w:rPr>
        <w:pict w14:anchorId="6A97840B">
          <v:shape id="_x0000_s1062" style="position:absolute;left:0;text-align:left;margin-left:27.05pt;margin-top:40.25pt;width:344.7pt;height:19pt;z-index:-251643392" coordorigin="2809,4173" coordsize="6894,380" path="m2809,4553r6894,l9703,4173r-6894,l2809,4553xe" fillcolor="#bcd5ed" stroked="f">
            <v:path arrowok="t"/>
          </v:shape>
        </w:pict>
      </w:r>
      <w:r>
        <w:rPr>
          <w:rFonts w:ascii="Courier New" w:eastAsia="Courier New" w:hAnsi="Courier New" w:cs="Courier New"/>
          <w:noProof/>
          <w:position w:val="1"/>
        </w:rPr>
        <w:pict w14:anchorId="439746A0">
          <v:shape id="_x0000_s1063" style="position:absolute;left:0;text-align:left;margin-left:21.65pt;margin-top:40.25pt;width:5.4pt;height:19pt;z-index:-251644416" coordorigin="2701,4173" coordsize="108,380" path="m2701,4553r108,l2809,4173r-108,l2701,4553xe" fillcolor="#bcd5ed" stroked="f">
            <v:path arrowok="t"/>
          </v:shape>
        </w:pict>
      </w:r>
      <w:r>
        <w:rPr>
          <w:noProof/>
          <w:sz w:val="24"/>
          <w:szCs w:val="24"/>
        </w:rPr>
        <w:pict w14:anchorId="3DD7C75B">
          <v:shape id="_x0000_s1066" style="position:absolute;left:0;text-align:left;margin-left:6.25pt;margin-top:24.1pt;width:384.5pt;height:20.8pt;z-index:-251647488" coordorigin="2393,3757" coordsize="7690,416" path="m2393,4173r7690,l10083,3757r-7690,l2393,4173xe" fillcolor="#00afef" stroked="f">
            <v:path arrowok="t"/>
          </v:shape>
        </w:pict>
      </w:r>
      <w:r>
        <w:rPr>
          <w:noProof/>
          <w:sz w:val="24"/>
          <w:szCs w:val="24"/>
        </w:rPr>
        <w:pict w14:anchorId="01A65D82">
          <v:shape id="_x0000_s1067" style="position:absolute;left:0;text-align:left;margin-left:6.25pt;margin-top:3.5pt;width:384.5pt;height:20.6pt;z-index:-251648512" coordorigin="2393,3345" coordsize="7690,412" path="m2393,3757r7690,l10083,3345r-7690,l2393,3757xe" fillcolor="#00afef" stroked="f">
            <v:path arrowok="t"/>
          </v:shape>
        </w:pict>
      </w:r>
      <w:r w:rsidR="00EA0799">
        <w:rPr>
          <w:sz w:val="24"/>
          <w:szCs w:val="24"/>
        </w:rPr>
        <w:t>B</w:t>
      </w:r>
      <w:r w:rsidR="00EA0799">
        <w:rPr>
          <w:spacing w:val="1"/>
          <w:sz w:val="24"/>
          <w:szCs w:val="24"/>
        </w:rPr>
        <w:t>e</w:t>
      </w:r>
      <w:r w:rsidR="00EA0799">
        <w:rPr>
          <w:sz w:val="24"/>
          <w:szCs w:val="24"/>
        </w:rPr>
        <w:t>rb</w:t>
      </w:r>
      <w:r w:rsidR="00EA0799">
        <w:rPr>
          <w:spacing w:val="1"/>
          <w:sz w:val="24"/>
          <w:szCs w:val="24"/>
        </w:rPr>
        <w:t>e</w:t>
      </w:r>
      <w:r w:rsidR="00EA0799">
        <w:rPr>
          <w:sz w:val="24"/>
          <w:szCs w:val="24"/>
        </w:rPr>
        <w:t>da</w:t>
      </w:r>
      <w:r w:rsidR="00EA0799">
        <w:rPr>
          <w:spacing w:val="41"/>
          <w:sz w:val="24"/>
          <w:szCs w:val="24"/>
        </w:rPr>
        <w:t xml:space="preserve"> </w:t>
      </w:r>
      <w:r w:rsidR="00EA0799">
        <w:rPr>
          <w:spacing w:val="-4"/>
          <w:sz w:val="24"/>
          <w:szCs w:val="24"/>
        </w:rPr>
        <w:t>d</w:t>
      </w:r>
      <w:r w:rsidR="00EA0799">
        <w:rPr>
          <w:spacing w:val="1"/>
          <w:sz w:val="24"/>
          <w:szCs w:val="24"/>
        </w:rPr>
        <w:t>e</w:t>
      </w:r>
      <w:r w:rsidR="00EA0799">
        <w:rPr>
          <w:sz w:val="24"/>
          <w:szCs w:val="24"/>
        </w:rPr>
        <w:t>ng</w:t>
      </w:r>
      <w:r w:rsidR="00EA0799">
        <w:rPr>
          <w:spacing w:val="1"/>
          <w:sz w:val="24"/>
          <w:szCs w:val="24"/>
        </w:rPr>
        <w:t>a</w:t>
      </w:r>
      <w:r w:rsidR="00EA0799">
        <w:rPr>
          <w:sz w:val="24"/>
          <w:szCs w:val="24"/>
        </w:rPr>
        <w:t>n</w:t>
      </w:r>
      <w:r w:rsidR="00EA0799">
        <w:rPr>
          <w:spacing w:val="40"/>
          <w:sz w:val="24"/>
          <w:szCs w:val="24"/>
        </w:rPr>
        <w:t xml:space="preserve"> </w:t>
      </w:r>
      <w:r w:rsidR="00EA0799">
        <w:rPr>
          <w:sz w:val="24"/>
          <w:szCs w:val="24"/>
        </w:rPr>
        <w:t>br</w:t>
      </w:r>
      <w:r w:rsidR="00EA0799">
        <w:rPr>
          <w:spacing w:val="-2"/>
          <w:sz w:val="24"/>
          <w:szCs w:val="24"/>
        </w:rPr>
        <w:t>e</w:t>
      </w:r>
      <w:r w:rsidR="00EA0799">
        <w:rPr>
          <w:spacing w:val="1"/>
          <w:sz w:val="24"/>
          <w:szCs w:val="24"/>
        </w:rPr>
        <w:t>a</w:t>
      </w:r>
      <w:r w:rsidR="00EA0799">
        <w:rPr>
          <w:sz w:val="24"/>
          <w:szCs w:val="24"/>
        </w:rPr>
        <w:t>k</w:t>
      </w:r>
      <w:r w:rsidR="00EA0799">
        <w:rPr>
          <w:spacing w:val="40"/>
          <w:sz w:val="24"/>
          <w:szCs w:val="24"/>
        </w:rPr>
        <w:t xml:space="preserve"> </w:t>
      </w:r>
      <w:r w:rsidR="00EA0799">
        <w:rPr>
          <w:sz w:val="24"/>
          <w:szCs w:val="24"/>
        </w:rPr>
        <w:t>y</w:t>
      </w:r>
      <w:r w:rsidR="00EA0799">
        <w:rPr>
          <w:spacing w:val="1"/>
          <w:sz w:val="24"/>
          <w:szCs w:val="24"/>
        </w:rPr>
        <w:t>a</w:t>
      </w:r>
      <w:r w:rsidR="00EA0799">
        <w:rPr>
          <w:sz w:val="24"/>
          <w:szCs w:val="24"/>
        </w:rPr>
        <w:t>ng</w:t>
      </w:r>
      <w:r w:rsidR="00EA0799">
        <w:rPr>
          <w:spacing w:val="40"/>
          <w:sz w:val="24"/>
          <w:szCs w:val="24"/>
        </w:rPr>
        <w:t xml:space="preserve"> </w:t>
      </w:r>
      <w:r w:rsidR="00EA0799">
        <w:rPr>
          <w:spacing w:val="-4"/>
          <w:sz w:val="24"/>
          <w:szCs w:val="24"/>
        </w:rPr>
        <w:t>d</w:t>
      </w:r>
      <w:r w:rsidR="00EA0799">
        <w:rPr>
          <w:sz w:val="24"/>
          <w:szCs w:val="24"/>
        </w:rPr>
        <w:t>i</w:t>
      </w:r>
      <w:r w:rsidR="00EA0799">
        <w:rPr>
          <w:spacing w:val="41"/>
          <w:sz w:val="24"/>
          <w:szCs w:val="24"/>
        </w:rPr>
        <w:t xml:space="preserve"> </w:t>
      </w:r>
      <w:r w:rsidR="00EA0799">
        <w:rPr>
          <w:sz w:val="24"/>
          <w:szCs w:val="24"/>
        </w:rPr>
        <w:t>gun</w:t>
      </w:r>
      <w:r w:rsidR="00EA0799">
        <w:rPr>
          <w:spacing w:val="1"/>
          <w:sz w:val="24"/>
          <w:szCs w:val="24"/>
        </w:rPr>
        <w:t>a</w:t>
      </w:r>
      <w:r w:rsidR="00EA0799">
        <w:rPr>
          <w:spacing w:val="-4"/>
          <w:sz w:val="24"/>
          <w:szCs w:val="24"/>
        </w:rPr>
        <w:t>k</w:t>
      </w:r>
      <w:r w:rsidR="00EA0799">
        <w:rPr>
          <w:spacing w:val="1"/>
          <w:sz w:val="24"/>
          <w:szCs w:val="24"/>
        </w:rPr>
        <w:t>a</w:t>
      </w:r>
      <w:r w:rsidR="00EA0799">
        <w:rPr>
          <w:sz w:val="24"/>
          <w:szCs w:val="24"/>
        </w:rPr>
        <w:t>n</w:t>
      </w:r>
      <w:r w:rsidR="00EA0799">
        <w:rPr>
          <w:spacing w:val="36"/>
          <w:sz w:val="24"/>
          <w:szCs w:val="24"/>
        </w:rPr>
        <w:t xml:space="preserve"> </w:t>
      </w:r>
      <w:r w:rsidR="00EA0799">
        <w:rPr>
          <w:sz w:val="24"/>
          <w:szCs w:val="24"/>
        </w:rPr>
        <w:t>un</w:t>
      </w:r>
      <w:r w:rsidR="00EA0799">
        <w:rPr>
          <w:spacing w:val="1"/>
          <w:sz w:val="24"/>
          <w:szCs w:val="24"/>
        </w:rPr>
        <w:t>t</w:t>
      </w:r>
      <w:r w:rsidR="00EA0799">
        <w:rPr>
          <w:sz w:val="24"/>
          <w:szCs w:val="24"/>
        </w:rPr>
        <w:t>uk</w:t>
      </w:r>
      <w:r w:rsidR="00EA0799">
        <w:rPr>
          <w:spacing w:val="40"/>
          <w:sz w:val="24"/>
          <w:szCs w:val="24"/>
        </w:rPr>
        <w:t xml:space="preserve"> </w:t>
      </w:r>
      <w:r w:rsidR="00EA0799">
        <w:rPr>
          <w:spacing w:val="1"/>
          <w:sz w:val="24"/>
          <w:szCs w:val="24"/>
        </w:rPr>
        <w:t>me</w:t>
      </w:r>
      <w:r w:rsidR="00EA0799">
        <w:rPr>
          <w:sz w:val="24"/>
          <w:szCs w:val="24"/>
        </w:rPr>
        <w:t>ng</w:t>
      </w:r>
      <w:r w:rsidR="00EA0799">
        <w:rPr>
          <w:spacing w:val="-4"/>
          <w:sz w:val="24"/>
          <w:szCs w:val="24"/>
        </w:rPr>
        <w:t>h</w:t>
      </w:r>
      <w:r w:rsidR="00EA0799">
        <w:rPr>
          <w:spacing w:val="1"/>
          <w:sz w:val="24"/>
          <w:szCs w:val="24"/>
        </w:rPr>
        <w:t>e</w:t>
      </w:r>
      <w:r w:rsidR="00EA0799">
        <w:rPr>
          <w:sz w:val="24"/>
          <w:szCs w:val="24"/>
        </w:rPr>
        <w:t>n</w:t>
      </w:r>
      <w:r w:rsidR="00EA0799">
        <w:rPr>
          <w:spacing w:val="1"/>
          <w:sz w:val="24"/>
          <w:szCs w:val="24"/>
        </w:rPr>
        <w:t>ti</w:t>
      </w:r>
      <w:r w:rsidR="00EA0799">
        <w:rPr>
          <w:spacing w:val="-4"/>
          <w:sz w:val="24"/>
          <w:szCs w:val="24"/>
        </w:rPr>
        <w:t>k</w:t>
      </w:r>
      <w:r w:rsidR="00EA0799">
        <w:rPr>
          <w:spacing w:val="1"/>
          <w:sz w:val="24"/>
          <w:szCs w:val="24"/>
        </w:rPr>
        <w:t>a</w:t>
      </w:r>
      <w:r w:rsidR="00EA0799">
        <w:rPr>
          <w:sz w:val="24"/>
          <w:szCs w:val="24"/>
        </w:rPr>
        <w:t>n</w:t>
      </w:r>
      <w:r w:rsidR="00EA0799">
        <w:rPr>
          <w:spacing w:val="40"/>
          <w:sz w:val="24"/>
          <w:szCs w:val="24"/>
        </w:rPr>
        <w:t xml:space="preserve"> </w:t>
      </w:r>
      <w:r w:rsidR="00EA0799">
        <w:rPr>
          <w:sz w:val="24"/>
          <w:szCs w:val="24"/>
        </w:rPr>
        <w:t>pro</w:t>
      </w:r>
      <w:r w:rsidR="00EA0799">
        <w:rPr>
          <w:spacing w:val="-1"/>
          <w:sz w:val="24"/>
          <w:szCs w:val="24"/>
        </w:rPr>
        <w:t>s</w:t>
      </w:r>
      <w:r w:rsidR="00EA0799">
        <w:rPr>
          <w:spacing w:val="1"/>
          <w:sz w:val="24"/>
          <w:szCs w:val="24"/>
        </w:rPr>
        <w:t>e</w:t>
      </w:r>
      <w:r w:rsidR="00EA0799">
        <w:rPr>
          <w:sz w:val="24"/>
          <w:szCs w:val="24"/>
        </w:rPr>
        <w:t>s</w:t>
      </w:r>
      <w:r w:rsidR="00EA0799">
        <w:rPr>
          <w:spacing w:val="38"/>
          <w:sz w:val="24"/>
          <w:szCs w:val="24"/>
        </w:rPr>
        <w:t xml:space="preserve"> </w:t>
      </w:r>
      <w:r w:rsidR="00EA0799">
        <w:rPr>
          <w:spacing w:val="1"/>
          <w:sz w:val="24"/>
          <w:szCs w:val="24"/>
        </w:rPr>
        <w:t>l</w:t>
      </w:r>
      <w:r w:rsidR="00EA0799">
        <w:rPr>
          <w:sz w:val="24"/>
          <w:szCs w:val="24"/>
        </w:rPr>
        <w:t xml:space="preserve">oop, </w:t>
      </w:r>
      <w:r w:rsidR="00EA0799">
        <w:rPr>
          <w:spacing w:val="1"/>
          <w:sz w:val="24"/>
          <w:szCs w:val="24"/>
        </w:rPr>
        <w:t>c</w:t>
      </w:r>
      <w:r w:rsidR="00EA0799">
        <w:rPr>
          <w:sz w:val="24"/>
          <w:szCs w:val="24"/>
        </w:rPr>
        <w:t>on</w:t>
      </w:r>
      <w:r w:rsidR="00EA0799">
        <w:rPr>
          <w:spacing w:val="1"/>
          <w:sz w:val="24"/>
          <w:szCs w:val="24"/>
        </w:rPr>
        <w:t>ti</w:t>
      </w:r>
      <w:r w:rsidR="00EA0799">
        <w:rPr>
          <w:sz w:val="24"/>
          <w:szCs w:val="24"/>
        </w:rPr>
        <w:t>nue</w:t>
      </w:r>
      <w:r w:rsidR="00EA0799">
        <w:rPr>
          <w:spacing w:val="1"/>
          <w:sz w:val="24"/>
          <w:szCs w:val="24"/>
        </w:rPr>
        <w:t xml:space="preserve"> </w:t>
      </w:r>
      <w:r w:rsidR="00EA0799">
        <w:rPr>
          <w:spacing w:val="-4"/>
          <w:sz w:val="24"/>
          <w:szCs w:val="24"/>
        </w:rPr>
        <w:t>d</w:t>
      </w:r>
      <w:r w:rsidR="00EA0799">
        <w:rPr>
          <w:spacing w:val="1"/>
          <w:sz w:val="24"/>
          <w:szCs w:val="24"/>
        </w:rPr>
        <w:t>i</w:t>
      </w:r>
      <w:r w:rsidR="00EA0799">
        <w:rPr>
          <w:sz w:val="24"/>
          <w:szCs w:val="24"/>
        </w:rPr>
        <w:t>gun</w:t>
      </w:r>
      <w:r w:rsidR="00EA0799">
        <w:rPr>
          <w:spacing w:val="1"/>
          <w:sz w:val="24"/>
          <w:szCs w:val="24"/>
        </w:rPr>
        <w:t>a</w:t>
      </w:r>
      <w:r w:rsidR="00EA0799">
        <w:rPr>
          <w:sz w:val="24"/>
          <w:szCs w:val="24"/>
        </w:rPr>
        <w:t>k</w:t>
      </w:r>
      <w:r w:rsidR="00EA0799">
        <w:rPr>
          <w:spacing w:val="1"/>
          <w:sz w:val="24"/>
          <w:szCs w:val="24"/>
        </w:rPr>
        <w:t>a</w:t>
      </w:r>
      <w:r w:rsidR="00EA0799">
        <w:rPr>
          <w:sz w:val="24"/>
          <w:szCs w:val="24"/>
        </w:rPr>
        <w:t>n u</w:t>
      </w:r>
      <w:r w:rsidR="00EA0799">
        <w:rPr>
          <w:spacing w:val="-4"/>
          <w:sz w:val="24"/>
          <w:szCs w:val="24"/>
        </w:rPr>
        <w:t>n</w:t>
      </w:r>
      <w:r w:rsidR="00EA0799">
        <w:rPr>
          <w:spacing w:val="1"/>
          <w:sz w:val="24"/>
          <w:szCs w:val="24"/>
        </w:rPr>
        <w:t>t</w:t>
      </w:r>
      <w:r w:rsidR="00EA0799">
        <w:rPr>
          <w:sz w:val="24"/>
          <w:szCs w:val="24"/>
        </w:rPr>
        <w:t xml:space="preserve">uk </w:t>
      </w:r>
      <w:r w:rsidR="00EA0799">
        <w:rPr>
          <w:spacing w:val="1"/>
          <w:sz w:val="24"/>
          <w:szCs w:val="24"/>
        </w:rPr>
        <w:t>m</w:t>
      </w:r>
      <w:r w:rsidR="00EA0799">
        <w:rPr>
          <w:spacing w:val="-3"/>
          <w:sz w:val="24"/>
          <w:szCs w:val="24"/>
        </w:rPr>
        <w:t>e</w:t>
      </w:r>
      <w:r w:rsidR="00EA0799">
        <w:rPr>
          <w:spacing w:val="1"/>
          <w:sz w:val="24"/>
          <w:szCs w:val="24"/>
        </w:rPr>
        <w:t>la</w:t>
      </w:r>
      <w:r w:rsidR="00EA0799">
        <w:rPr>
          <w:spacing w:val="-4"/>
          <w:sz w:val="24"/>
          <w:szCs w:val="24"/>
        </w:rPr>
        <w:t>n</w:t>
      </w:r>
      <w:r w:rsidR="00EA0799">
        <w:rPr>
          <w:spacing w:val="1"/>
          <w:sz w:val="24"/>
          <w:szCs w:val="24"/>
        </w:rPr>
        <w:t>j</w:t>
      </w:r>
      <w:r w:rsidR="00EA0799">
        <w:rPr>
          <w:sz w:val="24"/>
          <w:szCs w:val="24"/>
        </w:rPr>
        <w:t>u</w:t>
      </w:r>
      <w:r w:rsidR="00EA0799">
        <w:rPr>
          <w:spacing w:val="1"/>
          <w:sz w:val="24"/>
          <w:szCs w:val="24"/>
        </w:rPr>
        <w:t>t</w:t>
      </w:r>
      <w:r w:rsidR="00EA0799">
        <w:rPr>
          <w:sz w:val="24"/>
          <w:szCs w:val="24"/>
        </w:rPr>
        <w:t>k</w:t>
      </w:r>
      <w:r w:rsidR="00EA0799">
        <w:rPr>
          <w:spacing w:val="1"/>
          <w:sz w:val="24"/>
          <w:szCs w:val="24"/>
        </w:rPr>
        <w:t>a</w:t>
      </w:r>
      <w:r w:rsidR="00EA0799">
        <w:rPr>
          <w:sz w:val="24"/>
          <w:szCs w:val="24"/>
        </w:rPr>
        <w:t>n p</w:t>
      </w:r>
      <w:r w:rsidR="00EA0799">
        <w:rPr>
          <w:spacing w:val="-4"/>
          <w:sz w:val="24"/>
          <w:szCs w:val="24"/>
        </w:rPr>
        <w:t>r</w:t>
      </w:r>
      <w:r w:rsidR="00EA0799">
        <w:rPr>
          <w:sz w:val="24"/>
          <w:szCs w:val="24"/>
        </w:rPr>
        <w:t>o</w:t>
      </w:r>
      <w:r w:rsidR="00EA0799">
        <w:rPr>
          <w:spacing w:val="-1"/>
          <w:sz w:val="24"/>
          <w:szCs w:val="24"/>
        </w:rPr>
        <w:t>s</w:t>
      </w:r>
      <w:r w:rsidR="00EA0799">
        <w:rPr>
          <w:spacing w:val="1"/>
          <w:sz w:val="24"/>
          <w:szCs w:val="24"/>
        </w:rPr>
        <w:t>e</w:t>
      </w:r>
      <w:r w:rsidR="00EA0799">
        <w:rPr>
          <w:sz w:val="24"/>
          <w:szCs w:val="24"/>
        </w:rPr>
        <w:t>s</w:t>
      </w:r>
      <w:r w:rsidR="00EA0799">
        <w:rPr>
          <w:spacing w:val="-1"/>
          <w:sz w:val="24"/>
          <w:szCs w:val="24"/>
        </w:rPr>
        <w:t xml:space="preserve"> </w:t>
      </w:r>
      <w:r w:rsidR="00EA0799">
        <w:rPr>
          <w:spacing w:val="1"/>
          <w:sz w:val="24"/>
          <w:szCs w:val="24"/>
        </w:rPr>
        <w:t>l</w:t>
      </w:r>
      <w:r w:rsidR="00EA0799">
        <w:rPr>
          <w:sz w:val="24"/>
          <w:szCs w:val="24"/>
        </w:rPr>
        <w:t>oop</w:t>
      </w:r>
    </w:p>
    <w:p w14:paraId="42B3B75F" w14:textId="0DAFB4BF" w:rsidR="00740719" w:rsidRDefault="00051E56" w:rsidP="00FF05C4">
      <w:pPr>
        <w:spacing w:before="30" w:line="220" w:lineRule="exact"/>
        <w:ind w:left="5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noProof/>
          <w:position w:val="1"/>
        </w:rPr>
        <w:pict w14:anchorId="39A05C4D">
          <v:shape id="_x0000_s1065" style="position:absolute;left:0;text-align:left;margin-left:6.25pt;margin-top:3.75pt;width:15.4pt;height:19pt;z-index:-251646464" coordorigin="2393,4173" coordsize="308,380" path="m2393,4553r308,l2701,4173r-308,l2393,4553xe" fillcolor="#00afef" stroked="f">
            <v:path arrowok="t"/>
          </v:shape>
        </w:pict>
      </w:r>
      <w:r w:rsidR="00EA0799">
        <w:rPr>
          <w:rFonts w:ascii="Courier New" w:eastAsia="Courier New" w:hAnsi="Courier New" w:cs="Courier New"/>
          <w:position w:val="1"/>
        </w:rPr>
        <w:t>continue;</w:t>
      </w:r>
    </w:p>
    <w:p w14:paraId="038E9EFE" w14:textId="77777777" w:rsidR="00740719" w:rsidRDefault="00740719">
      <w:pPr>
        <w:spacing w:before="10" w:line="140" w:lineRule="exact"/>
        <w:rPr>
          <w:sz w:val="14"/>
          <w:szCs w:val="14"/>
        </w:rPr>
      </w:pPr>
    </w:p>
    <w:p w14:paraId="117623D5" w14:textId="51B19CAC" w:rsidR="00740719" w:rsidRDefault="00051E56">
      <w:pPr>
        <w:spacing w:line="200" w:lineRule="exact"/>
      </w:pPr>
      <w:r>
        <w:rPr>
          <w:noProof/>
        </w:rPr>
        <w:pict w14:anchorId="25D443EF">
          <v:shape id="_x0000_s1061" style="position:absolute;margin-left:6.25pt;margin-top:2.75pt;width:384.5pt;height:32.6pt;z-index:-251642368" coordorigin="2393,4553" coordsize="7690,652" path="m2393,5205r7690,l10083,4553r-7690,l2393,5205xe" fillcolor="#00afef" stroked="f">
            <v:path arrowok="t"/>
          </v:shape>
        </w:pict>
      </w:r>
    </w:p>
    <w:p w14:paraId="7C4966A3" w14:textId="4953F021" w:rsidR="00740719" w:rsidRDefault="00EA0799" w:rsidP="00FF05C4">
      <w:pPr>
        <w:spacing w:before="29"/>
        <w:ind w:left="540"/>
        <w:rPr>
          <w:sz w:val="24"/>
          <w:szCs w:val="24"/>
        </w:rPr>
      </w:pPr>
      <w:r>
        <w:rPr>
          <w:sz w:val="24"/>
          <w:szCs w:val="24"/>
        </w:rPr>
        <w:t>Con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oh </w:t>
      </w:r>
      <w:r>
        <w:rPr>
          <w:spacing w:val="-1"/>
          <w:sz w:val="24"/>
          <w:szCs w:val="24"/>
        </w:rPr>
        <w:t>P</w:t>
      </w:r>
      <w:r>
        <w:rPr>
          <w:sz w:val="24"/>
          <w:szCs w:val="24"/>
        </w:rPr>
        <w:t>rogr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:</w:t>
      </w:r>
    </w:p>
    <w:p w14:paraId="2795F2AD" w14:textId="361CD40A" w:rsidR="00FF05C4" w:rsidRDefault="00051E56" w:rsidP="00FF05C4">
      <w:pPr>
        <w:spacing w:before="29"/>
        <w:ind w:left="540"/>
        <w:rPr>
          <w:sz w:val="24"/>
          <w:szCs w:val="24"/>
        </w:rPr>
      </w:pPr>
      <w:r>
        <w:rPr>
          <w:rFonts w:ascii="Courier New" w:eastAsia="Courier New" w:hAnsi="Courier New" w:cs="Courier New"/>
          <w:noProof/>
        </w:rPr>
        <w:pict w14:anchorId="02DDCA23">
          <v:shape id="_x0000_s1059" style="position:absolute;left:0;text-align:left;margin-left:21.65pt;margin-top:5.9pt;width:355.5pt;height:161.1pt;z-index:-251640320" coordorigin="2701,5205" coordsize="7110,2981" path="m2701,8186r7110,l9811,5205r-7110,l2701,8186xe" fillcolor="#bcd5ed" stroked="f">
            <v:path arrowok="t"/>
          </v:shape>
        </w:pict>
      </w:r>
    </w:p>
    <w:p w14:paraId="6FEC9A88" w14:textId="0374E25E" w:rsidR="00FF05C4" w:rsidRDefault="00051E56" w:rsidP="00FF05C4">
      <w:pPr>
        <w:spacing w:line="263" w:lineRule="auto"/>
        <w:ind w:left="540" w:right="39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noProof/>
        </w:rPr>
        <w:pict w14:anchorId="4A8811CB">
          <v:shape id="_x0000_s1052" style="position:absolute;left:0;text-align:left;margin-left:27.05pt;margin-top:77.75pt;width:344.7pt;height:12.4pt;z-index:-251633152" coordorigin="2809,6706" coordsize="6894,248" path="m2809,6954r6894,l9703,6706r-6894,l2809,6954xe" fillcolor="#bcd5ed" stroked="f">
            <v:path arrowok="t"/>
          </v:shape>
        </w:pict>
      </w:r>
      <w:r>
        <w:rPr>
          <w:rFonts w:ascii="Courier New" w:eastAsia="Courier New" w:hAnsi="Courier New" w:cs="Courier New"/>
          <w:noProof/>
        </w:rPr>
        <w:pict w14:anchorId="666B2D25">
          <v:shape id="_x0000_s1053" style="position:absolute;left:0;text-align:left;margin-left:27.05pt;margin-top:65.55pt;width:344.7pt;height:12.2pt;z-index:-251634176" coordorigin="2809,6462" coordsize="6894,244" path="m2809,6706r6894,l9703,6462r-6894,l2809,6706xe" fillcolor="#bcd5ed" stroked="f">
            <v:path arrowok="t"/>
          </v:shape>
        </w:pict>
      </w:r>
      <w:r>
        <w:rPr>
          <w:rFonts w:ascii="Courier New" w:eastAsia="Courier New" w:hAnsi="Courier New" w:cs="Courier New"/>
          <w:noProof/>
        </w:rPr>
        <w:pict w14:anchorId="75E50A13">
          <v:shape id="_x0000_s1054" style="position:absolute;left:0;text-align:left;margin-left:27.05pt;margin-top:53.15pt;width:344.7pt;height:12.4pt;z-index:-251635200" coordorigin="2809,6214" coordsize="6894,248" path="m2809,6462r6894,l9703,6214r-6894,l2809,6462xe" fillcolor="#bcd5ed" stroked="f">
            <v:path arrowok="t"/>
          </v:shape>
        </w:pict>
      </w:r>
      <w:r>
        <w:rPr>
          <w:rFonts w:ascii="Courier New" w:eastAsia="Courier New" w:hAnsi="Courier New" w:cs="Courier New"/>
          <w:noProof/>
        </w:rPr>
        <w:pict w14:anchorId="40C683C7">
          <v:shape id="_x0000_s1055" style="position:absolute;left:0;text-align:left;margin-left:27.05pt;margin-top:40.7pt;width:344.7pt;height:12.4pt;z-index:-251636224" coordorigin="2809,5965" coordsize="6894,248" path="m2809,6213r6894,l9703,5965r-6894,l2809,6213xe" fillcolor="#bcd5ed" stroked="f">
            <v:path arrowok="t"/>
          </v:shape>
        </w:pict>
      </w:r>
      <w:r>
        <w:rPr>
          <w:rFonts w:ascii="Courier New" w:eastAsia="Courier New" w:hAnsi="Courier New" w:cs="Courier New"/>
          <w:noProof/>
        </w:rPr>
        <w:pict w14:anchorId="597E9F71">
          <v:shape id="_x0000_s1056" style="position:absolute;left:0;text-align:left;margin-left:27.05pt;margin-top:28.5pt;width:344.7pt;height:12.2pt;z-index:-251637248" coordorigin="2809,5721" coordsize="6894,244" path="m2809,5965r6894,l9703,5721r-6894,l2809,5965xe" fillcolor="#bcd5ed" stroked="f">
            <v:path arrowok="t"/>
          </v:shape>
        </w:pict>
      </w:r>
      <w:r>
        <w:rPr>
          <w:rFonts w:ascii="Courier New" w:eastAsia="Courier New" w:hAnsi="Courier New" w:cs="Courier New"/>
          <w:noProof/>
        </w:rPr>
        <w:pict w14:anchorId="499DBB90">
          <v:shape id="_x0000_s1057" style="position:absolute;left:0;text-align:left;margin-left:27.05pt;margin-top:16.1pt;width:344.7pt;height:12.4pt;z-index:-251638272" coordorigin="2809,5473" coordsize="6894,248" path="m2809,5722r6894,l9703,5473r-6894,l2809,5722xe" fillcolor="#bcd5ed" stroked="f">
            <v:path arrowok="t"/>
          </v:shape>
        </w:pict>
      </w:r>
      <w:r>
        <w:rPr>
          <w:rFonts w:ascii="Courier New" w:eastAsia="Courier New" w:hAnsi="Courier New" w:cs="Courier New"/>
          <w:noProof/>
        </w:rPr>
        <w:pict w14:anchorId="17FC6D4A">
          <v:shape id="_x0000_s1060" style="position:absolute;left:0;text-align:left;margin-left:6.25pt;margin-top:2.7pt;width:15.4pt;height:149.05pt;z-index:-251641344" coordorigin="2393,5205" coordsize="308,2981" path="m2393,8186r308,l2701,5205r-308,l2393,8186xe" fillcolor="#00afef" stroked="f">
            <v:path arrowok="t"/>
          </v:shape>
        </w:pict>
      </w:r>
      <w:r w:rsidR="00EA0799">
        <w:rPr>
          <w:rFonts w:ascii="Courier New" w:eastAsia="Courier New" w:hAnsi="Courier New" w:cs="Courier New"/>
        </w:rPr>
        <w:t xml:space="preserve">#include &lt;iostream&gt; </w:t>
      </w:r>
    </w:p>
    <w:p w14:paraId="5FD67158" w14:textId="77777777" w:rsidR="00FF05C4" w:rsidRDefault="00EA0799" w:rsidP="00FF05C4">
      <w:pPr>
        <w:spacing w:line="263" w:lineRule="auto"/>
        <w:ind w:left="540" w:right="39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using namespace std; </w:t>
      </w:r>
    </w:p>
    <w:p w14:paraId="62CD4C7B" w14:textId="62F15854" w:rsidR="00740719" w:rsidRDefault="00EA0799" w:rsidP="00FF05C4">
      <w:pPr>
        <w:spacing w:line="263" w:lineRule="auto"/>
        <w:ind w:left="540" w:right="39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int main(){</w:t>
      </w:r>
    </w:p>
    <w:p w14:paraId="78FBEE09" w14:textId="611F65D8" w:rsidR="00740719" w:rsidRDefault="00051E56" w:rsidP="00996A1B">
      <w:pPr>
        <w:spacing w:line="220" w:lineRule="exact"/>
        <w:ind w:left="108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noProof/>
          <w:position w:val="2"/>
        </w:rPr>
        <w:pict w14:anchorId="0C930C27">
          <v:shape id="_x0000_s1051" style="position:absolute;left:0;text-align:left;margin-left:27.05pt;margin-top:3.25pt;width:344.7pt;height:12.2pt;z-index:-251632128" coordorigin="2809,6954" coordsize="6894,244" path="m2809,7198r6894,l9703,6954r-6894,l2809,7198xe" fillcolor="#bcd5ed" stroked="f">
            <v:path arrowok="t"/>
          </v:shape>
        </w:pict>
      </w:r>
      <w:r w:rsidR="00EA0799">
        <w:rPr>
          <w:rFonts w:ascii="Courier New" w:eastAsia="Courier New" w:hAnsi="Courier New" w:cs="Courier New"/>
          <w:position w:val="2"/>
        </w:rPr>
        <w:t>int a;</w:t>
      </w:r>
    </w:p>
    <w:p w14:paraId="73E7C9ED" w14:textId="0045F13D" w:rsidR="00740719" w:rsidRDefault="00051E56" w:rsidP="00996A1B">
      <w:pPr>
        <w:spacing w:before="21"/>
        <w:ind w:left="108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noProof/>
        </w:rPr>
        <w:pict w14:anchorId="16446610">
          <v:shape id="_x0000_s1050" style="position:absolute;left:0;text-align:left;margin-left:27.05pt;margin-top:4.45pt;width:344.7pt;height:12.4pt;z-index:-251631104" coordorigin="2809,7198" coordsize="6894,248" path="m2809,7446r6894,l9703,7198r-6894,l2809,7446xe" fillcolor="#bcd5ed" stroked="f">
            <v:path arrowok="t"/>
          </v:shape>
        </w:pict>
      </w:r>
      <w:r w:rsidR="00EA0799">
        <w:rPr>
          <w:rFonts w:ascii="Courier New" w:eastAsia="Courier New" w:hAnsi="Courier New" w:cs="Courier New"/>
        </w:rPr>
        <w:t>for(a=1;a&lt;=10;a++){</w:t>
      </w:r>
    </w:p>
    <w:p w14:paraId="1E3A7047" w14:textId="590C306E" w:rsidR="00740719" w:rsidRDefault="00051E56" w:rsidP="00996A1B">
      <w:pPr>
        <w:spacing w:before="21"/>
        <w:ind w:left="1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noProof/>
        </w:rPr>
        <w:pict w14:anchorId="43AAD225">
          <v:shape id="_x0000_s1049" style="position:absolute;left:0;text-align:left;margin-left:27.05pt;margin-top:4.45pt;width:344.7pt;height:12.4pt;z-index:-251630080" coordorigin="2809,7446" coordsize="6894,248" path="m2809,7694r6894,l9703,7446r-6894,l2809,7694xe" fillcolor="#bcd5ed" stroked="f">
            <v:path arrowok="t"/>
          </v:shape>
        </w:pict>
      </w:r>
      <w:r w:rsidR="00EA0799">
        <w:rPr>
          <w:rFonts w:ascii="Courier New" w:eastAsia="Courier New" w:hAnsi="Courier New" w:cs="Courier New"/>
        </w:rPr>
        <w:t>if(a==2||a==5||a==7){</w:t>
      </w:r>
    </w:p>
    <w:p w14:paraId="42F20BEA" w14:textId="0B4CADDC" w:rsidR="00740719" w:rsidRDefault="00051E56" w:rsidP="00996A1B">
      <w:pPr>
        <w:spacing w:before="17" w:line="220" w:lineRule="exact"/>
        <w:ind w:left="18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noProof/>
          <w:position w:val="1"/>
        </w:rPr>
        <w:pict w14:anchorId="17B6914A">
          <v:shape id="_x0000_s1048" style="position:absolute;left:0;text-align:left;margin-left:27.05pt;margin-top:4.45pt;width:344.7pt;height:12.25pt;z-index:-251629056" coordorigin="2809,7693" coordsize="6894,245" path="m2809,7938r6894,l9703,7693r-6894,l2809,7938xe" fillcolor="#bcd5ed" stroked="f">
            <v:path arrowok="t"/>
          </v:shape>
        </w:pict>
      </w:r>
      <w:r w:rsidR="00EA0799">
        <w:rPr>
          <w:rFonts w:ascii="Courier New" w:eastAsia="Courier New" w:hAnsi="Courier New" w:cs="Courier New"/>
          <w:position w:val="1"/>
        </w:rPr>
        <w:t>continue;</w:t>
      </w:r>
    </w:p>
    <w:p w14:paraId="5ABFEBB8" w14:textId="78C234A0" w:rsidR="00740719" w:rsidRDefault="00051E56" w:rsidP="00996A1B">
      <w:pPr>
        <w:spacing w:before="28"/>
        <w:ind w:left="1440"/>
        <w:rPr>
          <w:rFonts w:ascii="Courier New" w:eastAsia="Courier New" w:hAnsi="Courier New" w:cs="Courier New"/>
        </w:rPr>
      </w:pPr>
      <w:r>
        <w:rPr>
          <w:noProof/>
        </w:rPr>
        <w:pict w14:anchorId="114AF428">
          <v:shape id="_x0000_s1047" style="position:absolute;left:0;text-align:left;margin-left:27.05pt;margin-top:4.85pt;width:344.7pt;height:12.4pt;z-index:-251628032" coordorigin="2809,7938" coordsize="6894,248" path="m2809,8186r6894,l9703,7938r-6894,l2809,8186xe" fillcolor="#bcd5ed" stroked="f">
            <v:path arrowok="t"/>
          </v:shape>
        </w:pict>
      </w:r>
      <w:r w:rsidR="00EA0799">
        <w:rPr>
          <w:rFonts w:ascii="Courier New" w:eastAsia="Courier New" w:hAnsi="Courier New" w:cs="Courier New"/>
        </w:rPr>
        <w:t>}</w:t>
      </w:r>
    </w:p>
    <w:p w14:paraId="0FC2D846" w14:textId="7CDD540D" w:rsidR="00740719" w:rsidRDefault="00EA0799" w:rsidP="00996A1B">
      <w:pPr>
        <w:spacing w:before="17"/>
        <w:ind w:left="1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cout&lt;&lt;a&lt;&lt;" ";</w:t>
      </w:r>
    </w:p>
    <w:p w14:paraId="40EFB485" w14:textId="77777777" w:rsidR="00740719" w:rsidRDefault="00EA0799" w:rsidP="00996A1B">
      <w:pPr>
        <w:spacing w:before="21" w:line="220" w:lineRule="exact"/>
        <w:ind w:left="108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}</w:t>
      </w:r>
    </w:p>
    <w:p w14:paraId="46ED29E8" w14:textId="77777777" w:rsidR="00740719" w:rsidRDefault="00EA0799" w:rsidP="00996A1B">
      <w:pPr>
        <w:spacing w:before="29"/>
        <w:ind w:left="108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return 0;</w:t>
      </w:r>
    </w:p>
    <w:p w14:paraId="136D9016" w14:textId="44877A9E" w:rsidR="00740719" w:rsidRDefault="00EA0799" w:rsidP="00996A1B">
      <w:pPr>
        <w:spacing w:before="17" w:line="220" w:lineRule="exact"/>
        <w:ind w:left="5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}</w:t>
      </w:r>
    </w:p>
    <w:p w14:paraId="6D3D578F" w14:textId="77777777" w:rsidR="00740719" w:rsidRDefault="00740719">
      <w:pPr>
        <w:spacing w:before="18" w:line="220" w:lineRule="exact"/>
        <w:rPr>
          <w:sz w:val="22"/>
          <w:szCs w:val="22"/>
        </w:rPr>
      </w:pPr>
    </w:p>
    <w:p w14:paraId="6554F24C" w14:textId="22624A9F" w:rsidR="00740719" w:rsidRDefault="00EA0799" w:rsidP="00FF05C4">
      <w:pPr>
        <w:spacing w:before="29" w:line="260" w:lineRule="exact"/>
        <w:ind w:left="540"/>
        <w:rPr>
          <w:sz w:val="24"/>
          <w:szCs w:val="24"/>
        </w:rPr>
      </w:pPr>
      <w:r>
        <w:rPr>
          <w:spacing w:val="1"/>
          <w:position w:val="-1"/>
          <w:sz w:val="24"/>
          <w:szCs w:val="24"/>
        </w:rPr>
        <w:t>Tam</w:t>
      </w:r>
      <w:r>
        <w:rPr>
          <w:position w:val="-1"/>
          <w:sz w:val="24"/>
          <w:szCs w:val="24"/>
        </w:rPr>
        <w:t>p</w:t>
      </w:r>
      <w:r>
        <w:rPr>
          <w:spacing w:val="-3"/>
          <w:position w:val="-1"/>
          <w:sz w:val="24"/>
          <w:szCs w:val="24"/>
        </w:rPr>
        <w:t>i</w:t>
      </w:r>
      <w:r>
        <w:rPr>
          <w:spacing w:val="1"/>
          <w:position w:val="-1"/>
          <w:sz w:val="24"/>
          <w:szCs w:val="24"/>
        </w:rPr>
        <w:t>la</w:t>
      </w:r>
      <w:r>
        <w:rPr>
          <w:position w:val="-1"/>
          <w:sz w:val="24"/>
          <w:szCs w:val="24"/>
        </w:rPr>
        <w:t xml:space="preserve">n </w:t>
      </w:r>
      <w:r>
        <w:rPr>
          <w:spacing w:val="-1"/>
          <w:position w:val="-1"/>
          <w:sz w:val="24"/>
          <w:szCs w:val="24"/>
        </w:rPr>
        <w:t>P</w:t>
      </w:r>
      <w:r>
        <w:rPr>
          <w:position w:val="-1"/>
          <w:sz w:val="24"/>
          <w:szCs w:val="24"/>
        </w:rPr>
        <w:t>rogr</w:t>
      </w:r>
      <w:r>
        <w:rPr>
          <w:spacing w:val="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m</w:t>
      </w:r>
      <w:r>
        <w:rPr>
          <w:spacing w:val="-3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:</w:t>
      </w:r>
    </w:p>
    <w:p w14:paraId="06E03670" w14:textId="2FD56C16" w:rsidR="00740719" w:rsidRDefault="00051E56">
      <w:pPr>
        <w:spacing w:line="160" w:lineRule="exact"/>
        <w:rPr>
          <w:sz w:val="16"/>
          <w:szCs w:val="16"/>
        </w:rPr>
      </w:pPr>
      <w:r>
        <w:rPr>
          <w:rFonts w:ascii="Courier New" w:eastAsia="Courier New" w:hAnsi="Courier New" w:cs="Courier New"/>
          <w:noProof/>
          <w:position w:val="1"/>
        </w:rPr>
        <w:pict w14:anchorId="68ED7584">
          <v:shape id="_x0000_s1027" type="#_x0000_t75" style="position:absolute;margin-left:21.95pt;margin-top:3.55pt;width:355.2pt;height:85.35pt;z-index:-251607552">
            <v:imagedata r:id="rId14" o:title=""/>
          </v:shape>
        </w:pict>
      </w:r>
    </w:p>
    <w:p w14:paraId="62951E95" w14:textId="78870672" w:rsidR="00740719" w:rsidRDefault="00740719">
      <w:pPr>
        <w:spacing w:line="200" w:lineRule="exact"/>
      </w:pPr>
    </w:p>
    <w:p w14:paraId="0DC3274E" w14:textId="175EAD04" w:rsidR="00740719" w:rsidRDefault="00740719">
      <w:pPr>
        <w:spacing w:line="200" w:lineRule="exact"/>
      </w:pPr>
    </w:p>
    <w:p w14:paraId="12C78167" w14:textId="77777777" w:rsidR="00740719" w:rsidRDefault="00740719">
      <w:pPr>
        <w:spacing w:line="200" w:lineRule="exact"/>
      </w:pPr>
    </w:p>
    <w:p w14:paraId="0ABC0A63" w14:textId="77777777" w:rsidR="00740719" w:rsidRDefault="00740719">
      <w:pPr>
        <w:spacing w:line="200" w:lineRule="exact"/>
      </w:pPr>
    </w:p>
    <w:p w14:paraId="6AE733C1" w14:textId="164CB28D" w:rsidR="00740719" w:rsidRDefault="00051E56">
      <w:pPr>
        <w:spacing w:line="200" w:lineRule="exact"/>
      </w:pPr>
      <w:r>
        <w:rPr>
          <w:noProof/>
        </w:rPr>
        <w:pict w14:anchorId="176A7DCD">
          <v:shape id="_x0000_s1044" style="position:absolute;margin-left:6.25pt;margin-top:6.35pt;width:384.5pt;height:20.8pt;z-index:-251624960" coordorigin="2393,10687" coordsize="7690,416" path="m2393,11103r7690,l10083,10687r-7690,l2393,11103xe" fillcolor="#00afef" stroked="f">
            <v:path arrowok="t"/>
          </v:shape>
        </w:pict>
      </w:r>
    </w:p>
    <w:p w14:paraId="42B9715E" w14:textId="77777777" w:rsidR="00740719" w:rsidRDefault="00740719">
      <w:pPr>
        <w:spacing w:line="200" w:lineRule="exact"/>
      </w:pPr>
    </w:p>
    <w:p w14:paraId="5F3EFF89" w14:textId="6B68EC40" w:rsidR="00740719" w:rsidRDefault="00051E56">
      <w:pPr>
        <w:spacing w:line="200" w:lineRule="exact"/>
      </w:pPr>
      <w:r>
        <w:rPr>
          <w:noProof/>
        </w:rPr>
        <w:pict w14:anchorId="333C37BB">
          <v:shape id="_x0000_s1043" style="position:absolute;margin-left:6.25pt;margin-top:7.15pt;width:384.5pt;height:20.6pt;z-index:-251623936" coordorigin="2393,11103" coordsize="7690,412" path="m2393,11515r7690,l10083,11103r-7690,l2393,11515xe" fillcolor="#00afef" stroked="f">
            <v:path arrowok="t"/>
          </v:shape>
        </w:pict>
      </w:r>
    </w:p>
    <w:p w14:paraId="0EDE0330" w14:textId="77777777" w:rsidR="00740719" w:rsidRDefault="00740719">
      <w:pPr>
        <w:spacing w:line="200" w:lineRule="exact"/>
      </w:pPr>
    </w:p>
    <w:p w14:paraId="762D08CC" w14:textId="2832CABD" w:rsidR="00740719" w:rsidRDefault="00051E56">
      <w:pPr>
        <w:spacing w:line="200" w:lineRule="exact"/>
      </w:pPr>
      <w:r>
        <w:rPr>
          <w:noProof/>
        </w:rPr>
        <w:pict w14:anchorId="3F988B47">
          <v:shape id="_x0000_s1042" style="position:absolute;margin-left:6.25pt;margin-top:7.75pt;width:384.5pt;height:20.8pt;z-index:-251622912" coordorigin="2393,11515" coordsize="7690,416" path="m2393,11931r7690,l10083,11515r-7690,l2393,11931xe" fillcolor="#00afef" stroked="f">
            <v:path arrowok="t"/>
          </v:shape>
        </w:pict>
      </w:r>
    </w:p>
    <w:p w14:paraId="38B77B70" w14:textId="17F5D502" w:rsidR="00740719" w:rsidRPr="00EE104E" w:rsidRDefault="00EE104E" w:rsidP="00EE104E">
      <w:pPr>
        <w:spacing w:before="29"/>
        <w:ind w:left="540" w:right="5791"/>
        <w:jc w:val="both"/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  <w:t>Analisa :</w:t>
      </w:r>
      <w:r w:rsidR="00051E56">
        <w:rPr>
          <w:noProof/>
          <w:spacing w:val="-1"/>
          <w:sz w:val="24"/>
          <w:szCs w:val="24"/>
        </w:rPr>
        <w:pict w14:anchorId="0AB95008">
          <v:polyline id="_x0000_s1028" style="position:absolute;left:0;text-align:left;z-index:-251608576;mso-position-horizontal-relative:text;mso-position-vertical-relative:text" points="3959.8pt,4370.4pt,3961pt,4370.4pt" coordorigin="10183,12371" coordsize="24,0" filled="f" strokecolor="#4471c4" strokeweight=".17636mm">
            <v:path arrowok="t"/>
            <o:lock v:ext="edit" verticies="t"/>
          </v:polyline>
        </w:pict>
      </w:r>
      <w:r w:rsidR="00051E56">
        <w:rPr>
          <w:noProof/>
          <w:spacing w:val="-1"/>
          <w:sz w:val="24"/>
          <w:szCs w:val="24"/>
        </w:rPr>
        <w:pict w14:anchorId="3DD1BB97">
          <v:polyline id="_x0000_s1032" style="position:absolute;left:0;text-align:left;z-index:-251612672;mso-position-horizontal-relative:text;mso-position-vertical-relative:text" points="795.4pt,4370.4pt,796.6pt,4370.4pt" coordorigin="2272,12371" coordsize="24,0" filled="f" strokecolor="#4471c4" strokeweight=".17636mm">
            <v:path arrowok="t"/>
            <o:lock v:ext="edit" verticies="t"/>
          </v:polyline>
        </w:pict>
      </w:r>
      <w:r w:rsidR="00051E56">
        <w:rPr>
          <w:noProof/>
          <w:spacing w:val="-1"/>
          <w:sz w:val="24"/>
          <w:szCs w:val="24"/>
        </w:rPr>
        <w:pict w14:anchorId="4343B4B7">
          <v:polyline id="_x0000_s1035" style="position:absolute;left:0;text-align:left;z-index:-251615744;mso-position-horizontal-relative:text;mso-position-vertical-relative:text" points="686pt,3743.45pt,1081.5pt,3743.45pt" coordorigin="2284,12347" coordsize="7910,0" filled="f" strokecolor="#00afef" strokeweight=".17636mm">
            <v:path arrowok="t"/>
            <o:lock v:ext="edit" verticies="t"/>
          </v:polyline>
        </w:pict>
      </w:r>
    </w:p>
    <w:p w14:paraId="72073EF1" w14:textId="09F9957D" w:rsidR="00740719" w:rsidRDefault="00051E56">
      <w:pPr>
        <w:spacing w:line="140" w:lineRule="exact"/>
        <w:rPr>
          <w:sz w:val="14"/>
          <w:szCs w:val="14"/>
        </w:rPr>
      </w:pPr>
      <w:r>
        <w:rPr>
          <w:noProof/>
          <w:spacing w:val="-1"/>
          <w:sz w:val="24"/>
          <w:szCs w:val="24"/>
        </w:rPr>
        <w:pict w14:anchorId="317D2614">
          <v:shape id="_x0000_s1041" style="position:absolute;margin-left:6.25pt;margin-top:3.3pt;width:384.5pt;height:20.65pt;z-index:-251621888" coordorigin="2393,11931" coordsize="7690,413" path="m2393,12343r7690,l10083,11931r-7690,l2393,12343xe" fillcolor="#00afef" stroked="f">
            <v:path arrowok="t"/>
          </v:shape>
        </w:pict>
      </w:r>
    </w:p>
    <w:p w14:paraId="1B0699CA" w14:textId="6EE279C8" w:rsidR="00740719" w:rsidRDefault="00051E56">
      <w:pPr>
        <w:spacing w:line="360" w:lineRule="auto"/>
        <w:ind w:left="713" w:right="916"/>
        <w:jc w:val="both"/>
        <w:rPr>
          <w:sz w:val="24"/>
          <w:szCs w:val="24"/>
        </w:rPr>
      </w:pPr>
      <w:r>
        <w:rPr>
          <w:noProof/>
          <w:spacing w:val="-1"/>
          <w:sz w:val="24"/>
          <w:szCs w:val="24"/>
        </w:rPr>
        <w:pict w14:anchorId="2D436AA4">
          <v:polyline id="_x0000_s1030" style="position:absolute;left:0;text-align:left;z-index:-251610624" points="805.4pt,4410.8pt,1199.7pt,4410.8pt" coordorigin="2297,12355" coordsize="7886,0" filled="f" strokecolor="#4471c4" strokeweight=".5pt">
            <v:path arrowok="t"/>
            <o:lock v:ext="edit" verticies="t"/>
          </v:polyline>
        </w:pict>
      </w:r>
      <w:r>
        <w:rPr>
          <w:noProof/>
          <w:spacing w:val="-1"/>
          <w:sz w:val="24"/>
          <w:szCs w:val="24"/>
        </w:rPr>
        <w:pict w14:anchorId="1FEA6E76">
          <v:polyline id="_x0000_s1031" style="position:absolute;left:0;text-align:left;z-index:-251611648" points="805.65pt,4417.45pt,1199.95pt,4417.45pt" coordorigin="2297,12371" coordsize="7886,0" filled="f" strokecolor="#4471c4" strokeweight=".17636mm">
            <v:path arrowok="t"/>
            <o:lock v:ext="edit" verticies="t"/>
          </v:polyline>
        </w:pict>
      </w:r>
      <w:r w:rsidR="00EA0799">
        <w:rPr>
          <w:sz w:val="24"/>
          <w:szCs w:val="24"/>
        </w:rPr>
        <w:t>Con</w:t>
      </w:r>
      <w:r w:rsidR="00EA0799">
        <w:rPr>
          <w:spacing w:val="1"/>
          <w:sz w:val="24"/>
          <w:szCs w:val="24"/>
        </w:rPr>
        <w:t>ti</w:t>
      </w:r>
      <w:r w:rsidR="00EA0799">
        <w:rPr>
          <w:sz w:val="24"/>
          <w:szCs w:val="24"/>
        </w:rPr>
        <w:t>nue</w:t>
      </w:r>
      <w:r w:rsidR="00EA0799">
        <w:rPr>
          <w:spacing w:val="1"/>
          <w:sz w:val="24"/>
          <w:szCs w:val="24"/>
        </w:rPr>
        <w:t xml:space="preserve"> </w:t>
      </w:r>
      <w:r w:rsidR="00EA0799">
        <w:rPr>
          <w:sz w:val="24"/>
          <w:szCs w:val="24"/>
        </w:rPr>
        <w:t>d</w:t>
      </w:r>
      <w:r w:rsidR="00EA0799">
        <w:rPr>
          <w:spacing w:val="1"/>
          <w:sz w:val="24"/>
          <w:szCs w:val="24"/>
        </w:rPr>
        <w:t>i</w:t>
      </w:r>
      <w:r w:rsidR="00EA0799">
        <w:rPr>
          <w:sz w:val="24"/>
          <w:szCs w:val="24"/>
        </w:rPr>
        <w:t>gun</w:t>
      </w:r>
      <w:r w:rsidR="00EA0799">
        <w:rPr>
          <w:spacing w:val="1"/>
          <w:sz w:val="24"/>
          <w:szCs w:val="24"/>
        </w:rPr>
        <w:t>a</w:t>
      </w:r>
      <w:r w:rsidR="00EA0799">
        <w:rPr>
          <w:spacing w:val="-4"/>
          <w:sz w:val="24"/>
          <w:szCs w:val="24"/>
        </w:rPr>
        <w:t>k</w:t>
      </w:r>
      <w:r w:rsidR="00EA0799">
        <w:rPr>
          <w:spacing w:val="1"/>
          <w:sz w:val="24"/>
          <w:szCs w:val="24"/>
        </w:rPr>
        <w:t>a</w:t>
      </w:r>
      <w:r w:rsidR="00EA0799">
        <w:rPr>
          <w:sz w:val="24"/>
          <w:szCs w:val="24"/>
        </w:rPr>
        <w:t>n un</w:t>
      </w:r>
      <w:r w:rsidR="00EA0799">
        <w:rPr>
          <w:spacing w:val="1"/>
          <w:sz w:val="24"/>
          <w:szCs w:val="24"/>
        </w:rPr>
        <w:t>t</w:t>
      </w:r>
      <w:r w:rsidR="00EA0799">
        <w:rPr>
          <w:sz w:val="24"/>
          <w:szCs w:val="24"/>
        </w:rPr>
        <w:t xml:space="preserve">uk </w:t>
      </w:r>
      <w:r w:rsidR="00EA0799">
        <w:rPr>
          <w:spacing w:val="1"/>
          <w:sz w:val="24"/>
          <w:szCs w:val="24"/>
        </w:rPr>
        <w:t>me</w:t>
      </w:r>
      <w:r w:rsidR="00EA0799">
        <w:rPr>
          <w:spacing w:val="-3"/>
          <w:sz w:val="24"/>
          <w:szCs w:val="24"/>
        </w:rPr>
        <w:t>l</w:t>
      </w:r>
      <w:r w:rsidR="00EA0799">
        <w:rPr>
          <w:spacing w:val="1"/>
          <w:sz w:val="24"/>
          <w:szCs w:val="24"/>
        </w:rPr>
        <w:t>a</w:t>
      </w:r>
      <w:r w:rsidR="00EA0799">
        <w:rPr>
          <w:sz w:val="24"/>
          <w:szCs w:val="24"/>
        </w:rPr>
        <w:t>n</w:t>
      </w:r>
      <w:r w:rsidR="00EA0799">
        <w:rPr>
          <w:spacing w:val="1"/>
          <w:sz w:val="24"/>
          <w:szCs w:val="24"/>
        </w:rPr>
        <w:t>j</w:t>
      </w:r>
      <w:r w:rsidR="00EA0799">
        <w:rPr>
          <w:sz w:val="24"/>
          <w:szCs w:val="24"/>
        </w:rPr>
        <w:t>u</w:t>
      </w:r>
      <w:r w:rsidR="00EA0799">
        <w:rPr>
          <w:spacing w:val="1"/>
          <w:sz w:val="24"/>
          <w:szCs w:val="24"/>
        </w:rPr>
        <w:t>t</w:t>
      </w:r>
      <w:r w:rsidR="00EA0799">
        <w:rPr>
          <w:spacing w:val="-4"/>
          <w:sz w:val="24"/>
          <w:szCs w:val="24"/>
        </w:rPr>
        <w:t>k</w:t>
      </w:r>
      <w:r w:rsidR="00EA0799">
        <w:rPr>
          <w:spacing w:val="-3"/>
          <w:sz w:val="24"/>
          <w:szCs w:val="24"/>
        </w:rPr>
        <w:t>a</w:t>
      </w:r>
      <w:r w:rsidR="00EA0799">
        <w:rPr>
          <w:sz w:val="24"/>
          <w:szCs w:val="24"/>
        </w:rPr>
        <w:t xml:space="preserve">n </w:t>
      </w:r>
      <w:r w:rsidR="00EA0799">
        <w:rPr>
          <w:spacing w:val="-1"/>
          <w:sz w:val="24"/>
          <w:szCs w:val="24"/>
        </w:rPr>
        <w:t>s</w:t>
      </w:r>
      <w:r w:rsidR="00EA0799">
        <w:rPr>
          <w:spacing w:val="1"/>
          <w:sz w:val="24"/>
          <w:szCs w:val="24"/>
        </w:rPr>
        <w:t>e</w:t>
      </w:r>
      <w:r w:rsidR="00EA0799">
        <w:rPr>
          <w:sz w:val="24"/>
          <w:szCs w:val="24"/>
        </w:rPr>
        <w:t>bu</w:t>
      </w:r>
      <w:r w:rsidR="00EA0799">
        <w:rPr>
          <w:spacing w:val="1"/>
          <w:sz w:val="24"/>
          <w:szCs w:val="24"/>
        </w:rPr>
        <w:t>a</w:t>
      </w:r>
      <w:r w:rsidR="00EA0799">
        <w:rPr>
          <w:sz w:val="24"/>
          <w:szCs w:val="24"/>
        </w:rPr>
        <w:t xml:space="preserve">h </w:t>
      </w:r>
      <w:r w:rsidR="00EA0799">
        <w:rPr>
          <w:spacing w:val="1"/>
          <w:sz w:val="24"/>
          <w:szCs w:val="24"/>
        </w:rPr>
        <w:t>l</w:t>
      </w:r>
      <w:r w:rsidR="00EA0799">
        <w:rPr>
          <w:sz w:val="24"/>
          <w:szCs w:val="24"/>
        </w:rPr>
        <w:t>oop</w:t>
      </w:r>
      <w:r w:rsidR="00EA0799">
        <w:rPr>
          <w:spacing w:val="1"/>
          <w:sz w:val="24"/>
          <w:szCs w:val="24"/>
        </w:rPr>
        <w:t>i</w:t>
      </w:r>
      <w:r w:rsidR="00EA0799">
        <w:rPr>
          <w:sz w:val="24"/>
          <w:szCs w:val="24"/>
        </w:rPr>
        <w:t xml:space="preserve">ng, </w:t>
      </w:r>
      <w:r w:rsidR="00EA0799">
        <w:rPr>
          <w:spacing w:val="-1"/>
          <w:sz w:val="24"/>
          <w:szCs w:val="24"/>
        </w:rPr>
        <w:t>s</w:t>
      </w:r>
      <w:r w:rsidR="00EA0799">
        <w:rPr>
          <w:spacing w:val="1"/>
          <w:sz w:val="24"/>
          <w:szCs w:val="24"/>
        </w:rPr>
        <w:t>e</w:t>
      </w:r>
      <w:r w:rsidR="00EA0799">
        <w:rPr>
          <w:sz w:val="24"/>
          <w:szCs w:val="24"/>
        </w:rPr>
        <w:t>p</w:t>
      </w:r>
      <w:r w:rsidR="00EA0799">
        <w:rPr>
          <w:spacing w:val="1"/>
          <w:sz w:val="24"/>
          <w:szCs w:val="24"/>
        </w:rPr>
        <w:t>e</w:t>
      </w:r>
      <w:r w:rsidR="00EA0799">
        <w:rPr>
          <w:sz w:val="24"/>
          <w:szCs w:val="24"/>
        </w:rPr>
        <w:t>r</w:t>
      </w:r>
      <w:r w:rsidR="00EA0799">
        <w:rPr>
          <w:spacing w:val="1"/>
          <w:sz w:val="24"/>
          <w:szCs w:val="24"/>
        </w:rPr>
        <w:t>t</w:t>
      </w:r>
      <w:r w:rsidR="00EA0799">
        <w:rPr>
          <w:sz w:val="24"/>
          <w:szCs w:val="24"/>
        </w:rPr>
        <w:t>i</w:t>
      </w:r>
      <w:r w:rsidR="00EA0799">
        <w:rPr>
          <w:spacing w:val="11"/>
          <w:sz w:val="24"/>
          <w:szCs w:val="24"/>
        </w:rPr>
        <w:t xml:space="preserve"> </w:t>
      </w:r>
      <w:r w:rsidR="00EA0799">
        <w:rPr>
          <w:spacing w:val="1"/>
          <w:sz w:val="24"/>
          <w:szCs w:val="24"/>
        </w:rPr>
        <w:t>c</w:t>
      </w:r>
      <w:r w:rsidR="00EA0799">
        <w:rPr>
          <w:sz w:val="24"/>
          <w:szCs w:val="24"/>
        </w:rPr>
        <w:t>on</w:t>
      </w:r>
      <w:r w:rsidR="00EA0799">
        <w:rPr>
          <w:spacing w:val="1"/>
          <w:sz w:val="24"/>
          <w:szCs w:val="24"/>
        </w:rPr>
        <w:t>t</w:t>
      </w:r>
      <w:r w:rsidR="00EA0799">
        <w:rPr>
          <w:sz w:val="24"/>
          <w:szCs w:val="24"/>
        </w:rPr>
        <w:t>oh p</w:t>
      </w:r>
      <w:r w:rsidR="00EA0799">
        <w:rPr>
          <w:spacing w:val="1"/>
          <w:sz w:val="24"/>
          <w:szCs w:val="24"/>
        </w:rPr>
        <w:t>e</w:t>
      </w:r>
      <w:r w:rsidR="00EA0799">
        <w:rPr>
          <w:sz w:val="24"/>
          <w:szCs w:val="24"/>
        </w:rPr>
        <w:t>ru</w:t>
      </w:r>
      <w:r w:rsidR="00EA0799">
        <w:rPr>
          <w:spacing w:val="1"/>
          <w:sz w:val="24"/>
          <w:szCs w:val="24"/>
        </w:rPr>
        <w:t>la</w:t>
      </w:r>
      <w:r w:rsidR="00EA0799">
        <w:rPr>
          <w:sz w:val="24"/>
          <w:szCs w:val="24"/>
        </w:rPr>
        <w:t>ng</w:t>
      </w:r>
      <w:r w:rsidR="00EA0799">
        <w:rPr>
          <w:spacing w:val="1"/>
          <w:sz w:val="24"/>
          <w:szCs w:val="24"/>
        </w:rPr>
        <w:t>a</w:t>
      </w:r>
      <w:r w:rsidR="00EA0799">
        <w:rPr>
          <w:sz w:val="24"/>
          <w:szCs w:val="24"/>
        </w:rPr>
        <w:t>n</w:t>
      </w:r>
      <w:r w:rsidR="00EA0799">
        <w:rPr>
          <w:spacing w:val="-4"/>
          <w:sz w:val="24"/>
          <w:szCs w:val="24"/>
        </w:rPr>
        <w:t xml:space="preserve"> d</w:t>
      </w:r>
      <w:r w:rsidR="00EA0799">
        <w:rPr>
          <w:spacing w:val="1"/>
          <w:sz w:val="24"/>
          <w:szCs w:val="24"/>
        </w:rPr>
        <w:t>ia</w:t>
      </w:r>
      <w:r w:rsidR="00EA0799">
        <w:rPr>
          <w:spacing w:val="-3"/>
          <w:sz w:val="24"/>
          <w:szCs w:val="24"/>
        </w:rPr>
        <w:t>t</w:t>
      </w:r>
      <w:r w:rsidR="00EA0799">
        <w:rPr>
          <w:spacing w:val="1"/>
          <w:sz w:val="24"/>
          <w:szCs w:val="24"/>
        </w:rPr>
        <w:t>a</w:t>
      </w:r>
      <w:r w:rsidR="00EA0799">
        <w:rPr>
          <w:spacing w:val="-1"/>
          <w:sz w:val="24"/>
          <w:szCs w:val="24"/>
        </w:rPr>
        <w:t>s</w:t>
      </w:r>
      <w:r w:rsidR="00EA0799">
        <w:rPr>
          <w:sz w:val="24"/>
          <w:szCs w:val="24"/>
        </w:rPr>
        <w:t>,</w:t>
      </w:r>
      <w:r w:rsidR="00EA0799">
        <w:rPr>
          <w:spacing w:val="-4"/>
          <w:sz w:val="24"/>
          <w:szCs w:val="24"/>
        </w:rPr>
        <w:t xml:space="preserve"> </w:t>
      </w:r>
      <w:r w:rsidR="00EA0799">
        <w:rPr>
          <w:spacing w:val="1"/>
          <w:sz w:val="24"/>
          <w:szCs w:val="24"/>
        </w:rPr>
        <w:t>a</w:t>
      </w:r>
      <w:r w:rsidR="00EA0799">
        <w:rPr>
          <w:sz w:val="24"/>
          <w:szCs w:val="24"/>
        </w:rPr>
        <w:t>p</w:t>
      </w:r>
      <w:r w:rsidR="00EA0799">
        <w:rPr>
          <w:spacing w:val="1"/>
          <w:sz w:val="24"/>
          <w:szCs w:val="24"/>
        </w:rPr>
        <w:t>a</w:t>
      </w:r>
      <w:r w:rsidR="00EA0799">
        <w:rPr>
          <w:sz w:val="24"/>
          <w:szCs w:val="24"/>
        </w:rPr>
        <w:t>b</w:t>
      </w:r>
      <w:r w:rsidR="00EA0799">
        <w:rPr>
          <w:spacing w:val="-3"/>
          <w:sz w:val="24"/>
          <w:szCs w:val="24"/>
        </w:rPr>
        <w:t>i</w:t>
      </w:r>
      <w:r w:rsidR="00EA0799">
        <w:rPr>
          <w:spacing w:val="1"/>
          <w:sz w:val="24"/>
          <w:szCs w:val="24"/>
        </w:rPr>
        <w:t>l</w:t>
      </w:r>
      <w:r w:rsidR="00EA0799">
        <w:rPr>
          <w:sz w:val="24"/>
          <w:szCs w:val="24"/>
        </w:rPr>
        <w:t>a</w:t>
      </w:r>
      <w:r w:rsidR="00EA0799">
        <w:rPr>
          <w:spacing w:val="-3"/>
          <w:sz w:val="24"/>
          <w:szCs w:val="24"/>
        </w:rPr>
        <w:t xml:space="preserve"> </w:t>
      </w:r>
      <w:r w:rsidR="00EA0799">
        <w:rPr>
          <w:sz w:val="24"/>
          <w:szCs w:val="24"/>
        </w:rPr>
        <w:t>n</w:t>
      </w:r>
      <w:r w:rsidR="00EA0799">
        <w:rPr>
          <w:spacing w:val="1"/>
          <w:sz w:val="24"/>
          <w:szCs w:val="24"/>
        </w:rPr>
        <w:t>i</w:t>
      </w:r>
      <w:r w:rsidR="00EA0799">
        <w:rPr>
          <w:spacing w:val="-3"/>
          <w:sz w:val="24"/>
          <w:szCs w:val="24"/>
        </w:rPr>
        <w:t>l</w:t>
      </w:r>
      <w:r w:rsidR="00EA0799">
        <w:rPr>
          <w:spacing w:val="1"/>
          <w:sz w:val="24"/>
          <w:szCs w:val="24"/>
        </w:rPr>
        <w:t>a</w:t>
      </w:r>
      <w:r w:rsidR="00EA0799">
        <w:rPr>
          <w:sz w:val="24"/>
          <w:szCs w:val="24"/>
        </w:rPr>
        <w:t>i</w:t>
      </w:r>
      <w:r w:rsidR="00EA0799">
        <w:rPr>
          <w:spacing w:val="-3"/>
          <w:sz w:val="24"/>
          <w:szCs w:val="24"/>
        </w:rPr>
        <w:t xml:space="preserve"> </w:t>
      </w:r>
      <w:r w:rsidR="00EA0799">
        <w:rPr>
          <w:sz w:val="24"/>
          <w:szCs w:val="24"/>
        </w:rPr>
        <w:t>a</w:t>
      </w:r>
      <w:r w:rsidR="00EA0799">
        <w:rPr>
          <w:spacing w:val="-3"/>
          <w:sz w:val="24"/>
          <w:szCs w:val="24"/>
        </w:rPr>
        <w:t xml:space="preserve"> </w:t>
      </w:r>
      <w:r w:rsidR="00EA0799">
        <w:rPr>
          <w:spacing w:val="1"/>
          <w:sz w:val="24"/>
          <w:szCs w:val="24"/>
        </w:rPr>
        <w:t>a</w:t>
      </w:r>
      <w:r w:rsidR="00EA0799">
        <w:rPr>
          <w:spacing w:val="-4"/>
          <w:sz w:val="24"/>
          <w:szCs w:val="24"/>
        </w:rPr>
        <w:t>d</w:t>
      </w:r>
      <w:r w:rsidR="00EA0799">
        <w:rPr>
          <w:spacing w:val="1"/>
          <w:sz w:val="24"/>
          <w:szCs w:val="24"/>
        </w:rPr>
        <w:t>a</w:t>
      </w:r>
      <w:r w:rsidR="00EA0799">
        <w:rPr>
          <w:spacing w:val="-3"/>
          <w:sz w:val="24"/>
          <w:szCs w:val="24"/>
        </w:rPr>
        <w:t>l</w:t>
      </w:r>
      <w:r w:rsidR="00EA0799">
        <w:rPr>
          <w:spacing w:val="1"/>
          <w:sz w:val="24"/>
          <w:szCs w:val="24"/>
        </w:rPr>
        <w:t>a</w:t>
      </w:r>
      <w:r w:rsidR="00EA0799">
        <w:rPr>
          <w:sz w:val="24"/>
          <w:szCs w:val="24"/>
        </w:rPr>
        <w:t>h</w:t>
      </w:r>
      <w:r w:rsidR="00EA0799">
        <w:rPr>
          <w:spacing w:val="-4"/>
          <w:sz w:val="24"/>
          <w:szCs w:val="24"/>
        </w:rPr>
        <w:t xml:space="preserve"> </w:t>
      </w:r>
      <w:r w:rsidR="00EA0799">
        <w:rPr>
          <w:sz w:val="24"/>
          <w:szCs w:val="24"/>
        </w:rPr>
        <w:t>2,5,7,</w:t>
      </w:r>
      <w:r w:rsidR="00EA0799">
        <w:rPr>
          <w:spacing w:val="-4"/>
          <w:sz w:val="24"/>
          <w:szCs w:val="24"/>
        </w:rPr>
        <w:t xml:space="preserve"> </w:t>
      </w:r>
      <w:r w:rsidR="00EA0799">
        <w:rPr>
          <w:spacing w:val="1"/>
          <w:sz w:val="24"/>
          <w:szCs w:val="24"/>
        </w:rPr>
        <w:t>ma</w:t>
      </w:r>
      <w:r w:rsidR="00EA0799">
        <w:rPr>
          <w:sz w:val="24"/>
          <w:szCs w:val="24"/>
        </w:rPr>
        <w:t>ka</w:t>
      </w:r>
      <w:r w:rsidR="00EA0799">
        <w:rPr>
          <w:spacing w:val="-3"/>
          <w:sz w:val="24"/>
          <w:szCs w:val="24"/>
        </w:rPr>
        <w:t xml:space="preserve"> </w:t>
      </w:r>
      <w:r w:rsidR="00EA0799">
        <w:rPr>
          <w:sz w:val="24"/>
          <w:szCs w:val="24"/>
        </w:rPr>
        <w:t>n</w:t>
      </w:r>
      <w:r w:rsidR="00EA0799">
        <w:rPr>
          <w:spacing w:val="1"/>
          <w:sz w:val="24"/>
          <w:szCs w:val="24"/>
        </w:rPr>
        <w:t>i</w:t>
      </w:r>
      <w:r w:rsidR="00EA0799">
        <w:rPr>
          <w:spacing w:val="-3"/>
          <w:sz w:val="24"/>
          <w:szCs w:val="24"/>
        </w:rPr>
        <w:t>l</w:t>
      </w:r>
      <w:r w:rsidR="00EA0799">
        <w:rPr>
          <w:spacing w:val="1"/>
          <w:sz w:val="24"/>
          <w:szCs w:val="24"/>
        </w:rPr>
        <w:t>a</w:t>
      </w:r>
      <w:r w:rsidR="00EA0799">
        <w:rPr>
          <w:sz w:val="24"/>
          <w:szCs w:val="24"/>
        </w:rPr>
        <w:t>i</w:t>
      </w:r>
      <w:r w:rsidR="00EA0799">
        <w:rPr>
          <w:spacing w:val="-3"/>
          <w:sz w:val="24"/>
          <w:szCs w:val="24"/>
        </w:rPr>
        <w:t xml:space="preserve"> t</w:t>
      </w:r>
      <w:r w:rsidR="00EA0799">
        <w:rPr>
          <w:spacing w:val="1"/>
          <w:sz w:val="24"/>
          <w:szCs w:val="24"/>
        </w:rPr>
        <w:t>e</w:t>
      </w:r>
      <w:r w:rsidR="00EA0799">
        <w:rPr>
          <w:sz w:val="24"/>
          <w:szCs w:val="24"/>
        </w:rPr>
        <w:t>r</w:t>
      </w:r>
      <w:r w:rsidR="00EA0799">
        <w:rPr>
          <w:spacing w:val="-1"/>
          <w:sz w:val="24"/>
          <w:szCs w:val="24"/>
        </w:rPr>
        <w:t>s</w:t>
      </w:r>
      <w:r w:rsidR="00EA0799">
        <w:rPr>
          <w:spacing w:val="1"/>
          <w:sz w:val="24"/>
          <w:szCs w:val="24"/>
        </w:rPr>
        <w:t>e</w:t>
      </w:r>
      <w:r w:rsidR="00EA0799">
        <w:rPr>
          <w:sz w:val="24"/>
          <w:szCs w:val="24"/>
        </w:rPr>
        <w:t>but</w:t>
      </w:r>
      <w:r w:rsidR="00EA0799">
        <w:rPr>
          <w:spacing w:val="-3"/>
          <w:sz w:val="24"/>
          <w:szCs w:val="24"/>
        </w:rPr>
        <w:t xml:space="preserve"> </w:t>
      </w:r>
      <w:r w:rsidR="00EA0799">
        <w:rPr>
          <w:spacing w:val="1"/>
          <w:sz w:val="24"/>
          <w:szCs w:val="24"/>
        </w:rPr>
        <w:t>a</w:t>
      </w:r>
      <w:r w:rsidR="00EA0799">
        <w:rPr>
          <w:spacing w:val="-4"/>
          <w:sz w:val="24"/>
          <w:szCs w:val="24"/>
        </w:rPr>
        <w:t>k</w:t>
      </w:r>
      <w:r w:rsidR="00EA0799">
        <w:rPr>
          <w:spacing w:val="1"/>
          <w:sz w:val="24"/>
          <w:szCs w:val="24"/>
        </w:rPr>
        <w:t>a</w:t>
      </w:r>
      <w:r w:rsidR="00EA0799">
        <w:rPr>
          <w:sz w:val="24"/>
          <w:szCs w:val="24"/>
        </w:rPr>
        <w:t>n</w:t>
      </w:r>
      <w:r w:rsidR="00EA0799">
        <w:rPr>
          <w:spacing w:val="-4"/>
          <w:sz w:val="24"/>
          <w:szCs w:val="24"/>
        </w:rPr>
        <w:t xml:space="preserve"> </w:t>
      </w:r>
      <w:r w:rsidR="00EA0799">
        <w:rPr>
          <w:sz w:val="24"/>
          <w:szCs w:val="24"/>
        </w:rPr>
        <w:t>di</w:t>
      </w:r>
      <w:r w:rsidR="00EA0799">
        <w:rPr>
          <w:spacing w:val="-3"/>
          <w:sz w:val="24"/>
          <w:szCs w:val="24"/>
        </w:rPr>
        <w:t xml:space="preserve"> </w:t>
      </w:r>
      <w:r w:rsidR="00EA0799">
        <w:rPr>
          <w:spacing w:val="1"/>
          <w:sz w:val="24"/>
          <w:szCs w:val="24"/>
        </w:rPr>
        <w:t>le</w:t>
      </w:r>
      <w:r w:rsidR="00EA0799">
        <w:rPr>
          <w:spacing w:val="-1"/>
          <w:sz w:val="24"/>
          <w:szCs w:val="24"/>
        </w:rPr>
        <w:t>w</w:t>
      </w:r>
      <w:r w:rsidR="00EA0799">
        <w:rPr>
          <w:spacing w:val="-3"/>
          <w:sz w:val="24"/>
          <w:szCs w:val="24"/>
        </w:rPr>
        <w:t>a</w:t>
      </w:r>
      <w:r w:rsidR="00EA0799">
        <w:rPr>
          <w:spacing w:val="1"/>
          <w:sz w:val="24"/>
          <w:szCs w:val="24"/>
        </w:rPr>
        <w:t>t</w:t>
      </w:r>
      <w:r w:rsidR="00EA0799">
        <w:rPr>
          <w:sz w:val="24"/>
          <w:szCs w:val="24"/>
        </w:rPr>
        <w:t xml:space="preserve">i </w:t>
      </w:r>
      <w:r w:rsidR="00EA0799">
        <w:rPr>
          <w:spacing w:val="-1"/>
          <w:sz w:val="24"/>
          <w:szCs w:val="24"/>
        </w:rPr>
        <w:t>s</w:t>
      </w:r>
      <w:r w:rsidR="00EA0799">
        <w:rPr>
          <w:spacing w:val="1"/>
          <w:sz w:val="24"/>
          <w:szCs w:val="24"/>
        </w:rPr>
        <w:t>e</w:t>
      </w:r>
      <w:r w:rsidR="00EA0799">
        <w:rPr>
          <w:sz w:val="24"/>
          <w:szCs w:val="24"/>
        </w:rPr>
        <w:t>h</w:t>
      </w:r>
      <w:r w:rsidR="00EA0799">
        <w:rPr>
          <w:spacing w:val="1"/>
          <w:sz w:val="24"/>
          <w:szCs w:val="24"/>
        </w:rPr>
        <w:t>i</w:t>
      </w:r>
      <w:r w:rsidR="00EA0799">
        <w:rPr>
          <w:sz w:val="24"/>
          <w:szCs w:val="24"/>
        </w:rPr>
        <w:t>ngga</w:t>
      </w:r>
      <w:r w:rsidR="00EA0799">
        <w:rPr>
          <w:spacing w:val="1"/>
          <w:sz w:val="24"/>
          <w:szCs w:val="24"/>
        </w:rPr>
        <w:t xml:space="preserve"> </w:t>
      </w:r>
      <w:r w:rsidR="00EA0799">
        <w:rPr>
          <w:sz w:val="24"/>
          <w:szCs w:val="24"/>
        </w:rPr>
        <w:t>d</w:t>
      </w:r>
      <w:r w:rsidR="00EA0799">
        <w:rPr>
          <w:spacing w:val="1"/>
          <w:sz w:val="24"/>
          <w:szCs w:val="24"/>
        </w:rPr>
        <w:t>a</w:t>
      </w:r>
      <w:r w:rsidR="00EA0799">
        <w:rPr>
          <w:spacing w:val="-3"/>
          <w:sz w:val="24"/>
          <w:szCs w:val="24"/>
        </w:rPr>
        <w:t>t</w:t>
      </w:r>
      <w:r w:rsidR="00EA0799">
        <w:rPr>
          <w:sz w:val="24"/>
          <w:szCs w:val="24"/>
        </w:rPr>
        <w:t>a</w:t>
      </w:r>
      <w:r w:rsidR="00EA0799">
        <w:rPr>
          <w:spacing w:val="1"/>
          <w:sz w:val="24"/>
          <w:szCs w:val="24"/>
        </w:rPr>
        <w:t xml:space="preserve"> </w:t>
      </w:r>
      <w:r w:rsidR="00EA0799">
        <w:rPr>
          <w:sz w:val="24"/>
          <w:szCs w:val="24"/>
        </w:rPr>
        <w:t>y</w:t>
      </w:r>
      <w:r w:rsidR="00EA0799">
        <w:rPr>
          <w:spacing w:val="1"/>
          <w:sz w:val="24"/>
          <w:szCs w:val="24"/>
        </w:rPr>
        <w:t>a</w:t>
      </w:r>
      <w:r w:rsidR="00EA0799">
        <w:rPr>
          <w:sz w:val="24"/>
          <w:szCs w:val="24"/>
        </w:rPr>
        <w:t>ng d</w:t>
      </w:r>
      <w:r w:rsidR="00EA0799">
        <w:rPr>
          <w:spacing w:val="-3"/>
          <w:sz w:val="24"/>
          <w:szCs w:val="24"/>
        </w:rPr>
        <w:t>i</w:t>
      </w:r>
      <w:r w:rsidR="00EA0799">
        <w:rPr>
          <w:spacing w:val="1"/>
          <w:sz w:val="24"/>
          <w:szCs w:val="24"/>
        </w:rPr>
        <w:t>t</w:t>
      </w:r>
      <w:r w:rsidR="00EA0799">
        <w:rPr>
          <w:spacing w:val="-3"/>
          <w:sz w:val="24"/>
          <w:szCs w:val="24"/>
        </w:rPr>
        <w:t>a</w:t>
      </w:r>
      <w:r w:rsidR="00EA0799">
        <w:rPr>
          <w:spacing w:val="1"/>
          <w:sz w:val="24"/>
          <w:szCs w:val="24"/>
        </w:rPr>
        <w:t>m</w:t>
      </w:r>
      <w:r w:rsidR="00EA0799">
        <w:rPr>
          <w:sz w:val="24"/>
          <w:szCs w:val="24"/>
        </w:rPr>
        <w:t>p</w:t>
      </w:r>
      <w:r w:rsidR="00EA0799">
        <w:rPr>
          <w:spacing w:val="1"/>
          <w:sz w:val="24"/>
          <w:szCs w:val="24"/>
        </w:rPr>
        <w:t>i</w:t>
      </w:r>
      <w:r w:rsidR="00EA0799">
        <w:rPr>
          <w:spacing w:val="-3"/>
          <w:sz w:val="24"/>
          <w:szCs w:val="24"/>
        </w:rPr>
        <w:t>l</w:t>
      </w:r>
      <w:r w:rsidR="00EA0799">
        <w:rPr>
          <w:spacing w:val="1"/>
          <w:sz w:val="24"/>
          <w:szCs w:val="24"/>
        </w:rPr>
        <w:t>a</w:t>
      </w:r>
      <w:r w:rsidR="00EA0799">
        <w:rPr>
          <w:sz w:val="24"/>
          <w:szCs w:val="24"/>
        </w:rPr>
        <w:t>k</w:t>
      </w:r>
      <w:r w:rsidR="00EA0799">
        <w:rPr>
          <w:spacing w:val="1"/>
          <w:sz w:val="24"/>
          <w:szCs w:val="24"/>
        </w:rPr>
        <w:t>a</w:t>
      </w:r>
      <w:r w:rsidR="00EA0799">
        <w:rPr>
          <w:sz w:val="24"/>
          <w:szCs w:val="24"/>
        </w:rPr>
        <w:t>n 1,3,4,6,</w:t>
      </w:r>
      <w:r w:rsidR="00EA0799">
        <w:rPr>
          <w:spacing w:val="-4"/>
          <w:sz w:val="24"/>
          <w:szCs w:val="24"/>
        </w:rPr>
        <w:t>8</w:t>
      </w:r>
      <w:r w:rsidR="00EA0799">
        <w:rPr>
          <w:sz w:val="24"/>
          <w:szCs w:val="24"/>
        </w:rPr>
        <w:t>,9,10</w:t>
      </w:r>
    </w:p>
    <w:p w14:paraId="0166CEC4" w14:textId="6016F843" w:rsidR="000F0F63" w:rsidRDefault="000F0F6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497DBCE" w14:textId="18CFC9C5" w:rsidR="000F0F63" w:rsidRPr="00C814DE" w:rsidRDefault="000F0F63" w:rsidP="000F0F63">
      <w:pPr>
        <w:spacing w:line="360" w:lineRule="auto"/>
        <w:jc w:val="center"/>
        <w:rPr>
          <w:b/>
          <w:sz w:val="36"/>
          <w:szCs w:val="28"/>
        </w:rPr>
      </w:pPr>
      <w:r w:rsidRPr="00C814DE">
        <w:rPr>
          <w:b/>
          <w:sz w:val="36"/>
          <w:szCs w:val="28"/>
        </w:rPr>
        <w:lastRenderedPageBreak/>
        <w:t>LATIHAN</w:t>
      </w:r>
      <w:r>
        <w:rPr>
          <w:b/>
          <w:sz w:val="36"/>
          <w:szCs w:val="28"/>
        </w:rPr>
        <w:t xml:space="preserve"> </w:t>
      </w:r>
    </w:p>
    <w:p w14:paraId="20D82EBA" w14:textId="77777777" w:rsidR="000F0F63" w:rsidRDefault="000F0F63" w:rsidP="000F0F63">
      <w:pPr>
        <w:pStyle w:val="ListParagraph"/>
        <w:numPr>
          <w:ilvl w:val="0"/>
          <w:numId w:val="3"/>
        </w:numPr>
        <w:spacing w:line="360" w:lineRule="auto"/>
        <w:ind w:left="360"/>
        <w:rPr>
          <w:rFonts w:cs="Times New Roman"/>
        </w:rPr>
      </w:pPr>
      <w:r w:rsidRPr="00D55879">
        <w:rPr>
          <w:rFonts w:cs="Times New Roman"/>
        </w:rPr>
        <w:t xml:space="preserve">Buatlah program </w:t>
      </w:r>
      <w:r>
        <w:rPr>
          <w:rFonts w:cs="Times New Roman"/>
          <w:lang w:val="en-US"/>
        </w:rPr>
        <w:t xml:space="preserve">Barisan </w:t>
      </w:r>
      <w:r w:rsidRPr="00C96EA3">
        <w:rPr>
          <w:rFonts w:cs="Times New Roman"/>
          <w:b/>
          <w:bCs/>
          <w:i/>
          <w:iCs/>
          <w:lang w:val="en-US"/>
        </w:rPr>
        <w:t>Fibonaci</w:t>
      </w:r>
      <w:r>
        <w:rPr>
          <w:rFonts w:cs="Times New Roman"/>
          <w:lang w:val="en-US"/>
        </w:rPr>
        <w:t>, dengan panjang barisan Fibonaci merupakan Inputan User, seperti contoh program dibawah ini</w:t>
      </w:r>
      <w:r w:rsidRPr="00D55879">
        <w:rPr>
          <w:rFonts w:cs="Times New Roman"/>
        </w:rPr>
        <w:t>:</w:t>
      </w:r>
    </w:p>
    <w:p w14:paraId="20855496" w14:textId="77777777" w:rsidR="000F0F63" w:rsidRDefault="000F0F63" w:rsidP="000F0F63">
      <w:pPr>
        <w:pStyle w:val="ListParagraph"/>
        <w:spacing w:line="360" w:lineRule="auto"/>
        <w:ind w:left="360"/>
        <w:rPr>
          <w:rFonts w:cs="Times New Roman"/>
          <w:lang w:val="en-US"/>
        </w:rPr>
      </w:pPr>
      <w:r>
        <w:rPr>
          <w:rFonts w:cs="Times New Roman"/>
          <w:lang w:val="en-US"/>
        </w:rPr>
        <w:t>SYARAT KETENTUAN :</w:t>
      </w:r>
    </w:p>
    <w:p w14:paraId="360ACF1E" w14:textId="77777777" w:rsidR="000F0F63" w:rsidRDefault="000F0F63" w:rsidP="000F0F63">
      <w:pPr>
        <w:pStyle w:val="ListParagraph"/>
        <w:numPr>
          <w:ilvl w:val="0"/>
          <w:numId w:val="4"/>
        </w:numPr>
        <w:spacing w:line="360" w:lineRule="auto"/>
        <w:ind w:left="720"/>
        <w:rPr>
          <w:rFonts w:cs="Times New Roman"/>
          <w:lang w:val="en-US"/>
        </w:rPr>
      </w:pPr>
      <w:r>
        <w:rPr>
          <w:rFonts w:cs="Times New Roman"/>
          <w:lang w:val="en-US"/>
        </w:rPr>
        <w:t>Praktikum Kelas B,C,E : Menggunakan While;</w:t>
      </w:r>
    </w:p>
    <w:p w14:paraId="57B87675" w14:textId="77777777" w:rsidR="000F0F63" w:rsidRDefault="000F0F63" w:rsidP="000F0F63">
      <w:pPr>
        <w:pStyle w:val="ListParagraph"/>
        <w:numPr>
          <w:ilvl w:val="0"/>
          <w:numId w:val="4"/>
        </w:numPr>
        <w:spacing w:line="360" w:lineRule="auto"/>
        <w:ind w:left="720"/>
        <w:rPr>
          <w:rFonts w:cs="Times New Roman"/>
          <w:lang w:val="en-US"/>
        </w:rPr>
      </w:pPr>
      <w:r>
        <w:rPr>
          <w:rFonts w:cs="Times New Roman"/>
          <w:lang w:val="en-US"/>
        </w:rPr>
        <w:t>Praktikum Sesi A,D,F : Menggunakan Do-While;</w:t>
      </w:r>
    </w:p>
    <w:p w14:paraId="5AA5480F" w14:textId="77777777" w:rsidR="000F0F63" w:rsidRPr="00DD7CF4" w:rsidRDefault="000F0F63" w:rsidP="000F0F63">
      <w:pPr>
        <w:pStyle w:val="ListParagraph"/>
        <w:numPr>
          <w:ilvl w:val="0"/>
          <w:numId w:val="4"/>
        </w:numPr>
        <w:spacing w:line="360" w:lineRule="auto"/>
        <w:ind w:left="720"/>
        <w:rPr>
          <w:rFonts w:cs="Times New Roman"/>
          <w:lang w:val="en-US"/>
        </w:rPr>
      </w:pPr>
      <w:r>
        <w:rPr>
          <w:rFonts w:cs="Times New Roman"/>
          <w:lang w:val="en-US"/>
        </w:rPr>
        <w:t>Atau sebaliknya tergantung Keinginan Pengajar.</w:t>
      </w:r>
    </w:p>
    <w:p w14:paraId="11CA5453" w14:textId="77777777" w:rsidR="000F0F63" w:rsidRDefault="000F0F63" w:rsidP="000F0F63">
      <w:pPr>
        <w:pStyle w:val="ListParagraph"/>
        <w:spacing w:line="360" w:lineRule="auto"/>
        <w:ind w:left="360"/>
        <w:jc w:val="center"/>
        <w:rPr>
          <w:rFonts w:cs="Times New Roman"/>
        </w:rPr>
      </w:pPr>
      <w:r w:rsidRPr="00C96EA3">
        <w:rPr>
          <w:rFonts w:cs="Times New Roman"/>
          <w:noProof/>
        </w:rPr>
        <w:drawing>
          <wp:inline distT="0" distB="0" distL="0" distR="0" wp14:anchorId="10B1638F" wp14:editId="00451E46">
            <wp:extent cx="4057301" cy="1563214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6958" cy="157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1A4B5" w14:textId="77777777" w:rsidR="000F0F63" w:rsidRDefault="000F0F63" w:rsidP="000F0F63">
      <w:pPr>
        <w:pStyle w:val="ListParagraph"/>
        <w:numPr>
          <w:ilvl w:val="0"/>
          <w:numId w:val="3"/>
        </w:numPr>
        <w:spacing w:line="360" w:lineRule="auto"/>
        <w:ind w:left="360"/>
        <w:rPr>
          <w:rFonts w:cs="Times New Roman"/>
        </w:rPr>
      </w:pPr>
      <w:r>
        <w:rPr>
          <w:rFonts w:cs="Times New Roman"/>
        </w:rPr>
        <w:t>Buatlah program dengan hasil seperti dibawah ini:</w:t>
      </w:r>
    </w:p>
    <w:tbl>
      <w:tblPr>
        <w:tblStyle w:val="TableGrid"/>
        <w:tblW w:w="0" w:type="auto"/>
        <w:tblInd w:w="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"/>
        <w:gridCol w:w="536"/>
        <w:gridCol w:w="536"/>
        <w:gridCol w:w="456"/>
        <w:gridCol w:w="390"/>
        <w:gridCol w:w="456"/>
        <w:gridCol w:w="536"/>
        <w:gridCol w:w="536"/>
        <w:gridCol w:w="456"/>
        <w:gridCol w:w="268"/>
        <w:gridCol w:w="222"/>
        <w:gridCol w:w="456"/>
        <w:gridCol w:w="222"/>
      </w:tblGrid>
      <w:tr w:rsidR="009E52D9" w14:paraId="4FE1CA2B" w14:textId="77777777" w:rsidTr="00110885">
        <w:trPr>
          <w:gridAfter w:val="1"/>
        </w:trPr>
        <w:tc>
          <w:tcPr>
            <w:tcW w:w="0" w:type="auto"/>
            <w:vAlign w:val="center"/>
          </w:tcPr>
          <w:p w14:paraId="31E88234" w14:textId="77777777" w:rsidR="009E52D9" w:rsidRPr="00722D4C" w:rsidRDefault="009E52D9" w:rsidP="00BB4BAD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a.</w:t>
            </w:r>
          </w:p>
        </w:tc>
        <w:tc>
          <w:tcPr>
            <w:tcW w:w="0" w:type="auto"/>
            <w:vAlign w:val="center"/>
          </w:tcPr>
          <w:p w14:paraId="3FD7E58C" w14:textId="34C227CF" w:rsidR="009E52D9" w:rsidRPr="00110885" w:rsidRDefault="009E52D9" w:rsidP="00BB4BAD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2</w:t>
            </w:r>
            <w:r>
              <w:rPr>
                <w:rFonts w:cs="Times New Roman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588E11D6" w14:textId="367E410A" w:rsidR="009E52D9" w:rsidRPr="00110885" w:rsidRDefault="009E52D9" w:rsidP="00BB4BAD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1</w:t>
            </w:r>
            <w:r>
              <w:rPr>
                <w:rFonts w:cs="Times New Roman"/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14:paraId="5D4F20BF" w14:textId="0F9AC6C5" w:rsidR="009E52D9" w:rsidRPr="00110885" w:rsidRDefault="009E52D9" w:rsidP="00BB4BAD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1</w:t>
            </w:r>
            <w:r>
              <w:rPr>
                <w:rFonts w:cs="Times New Roman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3FA82FB4" w14:textId="460FE17B" w:rsidR="009E52D9" w:rsidRPr="00110885" w:rsidRDefault="009E52D9" w:rsidP="00BB4BAD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1A3A449D" w14:textId="320556E9" w:rsidR="009E52D9" w:rsidRPr="00110885" w:rsidRDefault="009E52D9" w:rsidP="00BB4BAD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-</w:t>
            </w: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48670690" w14:textId="616E750F" w:rsidR="009E52D9" w:rsidRPr="00110885" w:rsidRDefault="009E52D9" w:rsidP="00BB4BAD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-</w:t>
            </w:r>
            <w:r>
              <w:rPr>
                <w:rFonts w:cs="Times New Roman"/>
                <w:lang w:val="en-US"/>
              </w:rPr>
              <w:t>10</w:t>
            </w:r>
          </w:p>
        </w:tc>
        <w:tc>
          <w:tcPr>
            <w:tcW w:w="0" w:type="auto"/>
            <w:vAlign w:val="center"/>
          </w:tcPr>
          <w:p w14:paraId="33739FC0" w14:textId="08642C85" w:rsidR="009E52D9" w:rsidRPr="00110885" w:rsidRDefault="009E52D9" w:rsidP="00BB4BAD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-1</w:t>
            </w: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0" w:type="auto"/>
            <w:gridSpan w:val="2"/>
            <w:vAlign w:val="center"/>
          </w:tcPr>
          <w:p w14:paraId="75C44FA1" w14:textId="75C93771" w:rsidR="009E52D9" w:rsidRPr="00110885" w:rsidRDefault="009E52D9" w:rsidP="00BB4BAD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-</w:t>
            </w:r>
            <w:r>
              <w:rPr>
                <w:rFonts w:cs="Times New Roman"/>
                <w:lang w:val="en-US"/>
              </w:rPr>
              <w:t xml:space="preserve">20  </w:t>
            </w:r>
          </w:p>
        </w:tc>
        <w:tc>
          <w:tcPr>
            <w:tcW w:w="0" w:type="auto"/>
            <w:vAlign w:val="center"/>
          </w:tcPr>
          <w:p w14:paraId="4C3D03D4" w14:textId="6CEDB62F" w:rsidR="009E52D9" w:rsidRPr="00110885" w:rsidRDefault="009E52D9" w:rsidP="00110885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072FCD40" w14:textId="7367998F" w:rsidR="009E52D9" w:rsidRDefault="009E52D9" w:rsidP="00110885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</w:rPr>
            </w:pPr>
          </w:p>
        </w:tc>
      </w:tr>
      <w:tr w:rsidR="00110885" w14:paraId="52A7ACFF" w14:textId="77777777" w:rsidTr="00110885">
        <w:tc>
          <w:tcPr>
            <w:tcW w:w="0" w:type="auto"/>
            <w:vAlign w:val="center"/>
          </w:tcPr>
          <w:p w14:paraId="2415BD1F" w14:textId="77777777" w:rsidR="00110885" w:rsidRPr="00722D4C" w:rsidRDefault="00110885" w:rsidP="00BB4BAD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b.</w:t>
            </w:r>
          </w:p>
        </w:tc>
        <w:tc>
          <w:tcPr>
            <w:tcW w:w="0" w:type="auto"/>
            <w:vAlign w:val="center"/>
          </w:tcPr>
          <w:p w14:paraId="71051E82" w14:textId="3B035A8A" w:rsidR="00110885" w:rsidRPr="00110885" w:rsidRDefault="00110885" w:rsidP="00BB4BAD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F</w:t>
            </w:r>
          </w:p>
        </w:tc>
        <w:tc>
          <w:tcPr>
            <w:tcW w:w="0" w:type="auto"/>
            <w:vAlign w:val="center"/>
          </w:tcPr>
          <w:p w14:paraId="6C704FAB" w14:textId="667ACBBF" w:rsidR="00110885" w:rsidRPr="00110885" w:rsidRDefault="00110885" w:rsidP="00BB4BAD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I</w:t>
            </w:r>
          </w:p>
        </w:tc>
        <w:tc>
          <w:tcPr>
            <w:tcW w:w="0" w:type="auto"/>
            <w:vAlign w:val="center"/>
          </w:tcPr>
          <w:p w14:paraId="2BAD496F" w14:textId="611A7C4A" w:rsidR="00110885" w:rsidRPr="00110885" w:rsidRDefault="00110885" w:rsidP="00BB4BAD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L</w:t>
            </w:r>
          </w:p>
        </w:tc>
        <w:tc>
          <w:tcPr>
            <w:tcW w:w="0" w:type="auto"/>
            <w:vAlign w:val="center"/>
          </w:tcPr>
          <w:p w14:paraId="31E6F9F9" w14:textId="52953710" w:rsidR="00110885" w:rsidRPr="00110885" w:rsidRDefault="00110885" w:rsidP="00BB4BAD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O</w:t>
            </w:r>
          </w:p>
        </w:tc>
        <w:tc>
          <w:tcPr>
            <w:tcW w:w="0" w:type="auto"/>
            <w:vAlign w:val="center"/>
          </w:tcPr>
          <w:p w14:paraId="05108659" w14:textId="4008C518" w:rsidR="00110885" w:rsidRPr="00110885" w:rsidRDefault="00110885" w:rsidP="00BB4BAD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R</w:t>
            </w:r>
          </w:p>
        </w:tc>
        <w:tc>
          <w:tcPr>
            <w:tcW w:w="0" w:type="auto"/>
            <w:vAlign w:val="center"/>
          </w:tcPr>
          <w:p w14:paraId="65FEC358" w14:textId="77777777" w:rsidR="00110885" w:rsidRDefault="00110885" w:rsidP="00BB4BAD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</w:rPr>
            </w:pPr>
          </w:p>
        </w:tc>
        <w:tc>
          <w:tcPr>
            <w:tcW w:w="0" w:type="auto"/>
            <w:vAlign w:val="center"/>
          </w:tcPr>
          <w:p w14:paraId="7998FDF4" w14:textId="77777777" w:rsidR="00110885" w:rsidRDefault="00110885" w:rsidP="00BB4BAD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</w:rPr>
            </w:pPr>
          </w:p>
        </w:tc>
        <w:tc>
          <w:tcPr>
            <w:tcW w:w="0" w:type="auto"/>
            <w:vAlign w:val="center"/>
          </w:tcPr>
          <w:p w14:paraId="7D53648F" w14:textId="77777777" w:rsidR="00110885" w:rsidRDefault="00110885" w:rsidP="00BB4BAD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0345C9F3" w14:textId="77777777" w:rsidR="00110885" w:rsidRDefault="00110885" w:rsidP="00BB4BAD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</w:rPr>
            </w:pPr>
          </w:p>
        </w:tc>
        <w:tc>
          <w:tcPr>
            <w:tcW w:w="0" w:type="auto"/>
            <w:vAlign w:val="center"/>
          </w:tcPr>
          <w:p w14:paraId="3D460C1F" w14:textId="77777777" w:rsidR="00110885" w:rsidRDefault="00110885" w:rsidP="00110885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vAlign w:val="center"/>
          </w:tcPr>
          <w:p w14:paraId="27611677" w14:textId="5BC8B148" w:rsidR="00110885" w:rsidRDefault="00110885" w:rsidP="00110885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</w:rPr>
            </w:pPr>
          </w:p>
        </w:tc>
      </w:tr>
      <w:tr w:rsidR="00110885" w14:paraId="1DA0092B" w14:textId="77777777" w:rsidTr="00110885">
        <w:tc>
          <w:tcPr>
            <w:tcW w:w="0" w:type="auto"/>
            <w:vAlign w:val="center"/>
          </w:tcPr>
          <w:p w14:paraId="05A49459" w14:textId="77777777" w:rsidR="00110885" w:rsidRPr="00E21A97" w:rsidRDefault="00110885" w:rsidP="00BB4BAD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c.</w:t>
            </w:r>
          </w:p>
        </w:tc>
        <w:tc>
          <w:tcPr>
            <w:tcW w:w="0" w:type="auto"/>
            <w:vAlign w:val="center"/>
          </w:tcPr>
          <w:p w14:paraId="15DBC86A" w14:textId="1CA61343" w:rsidR="00110885" w:rsidRPr="00110885" w:rsidRDefault="00110885" w:rsidP="00BB4BAD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Y</w:t>
            </w:r>
          </w:p>
        </w:tc>
        <w:tc>
          <w:tcPr>
            <w:tcW w:w="0" w:type="auto"/>
            <w:vAlign w:val="center"/>
          </w:tcPr>
          <w:p w14:paraId="2BA4592F" w14:textId="77777777" w:rsidR="00110885" w:rsidRDefault="00110885" w:rsidP="00BB4BAD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</w:rPr>
            </w:pPr>
          </w:p>
        </w:tc>
        <w:tc>
          <w:tcPr>
            <w:tcW w:w="0" w:type="auto"/>
            <w:vAlign w:val="center"/>
          </w:tcPr>
          <w:p w14:paraId="5AFE2F46" w14:textId="77777777" w:rsidR="00110885" w:rsidRDefault="00110885" w:rsidP="00BB4BAD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</w:rPr>
            </w:pPr>
          </w:p>
        </w:tc>
        <w:tc>
          <w:tcPr>
            <w:tcW w:w="0" w:type="auto"/>
            <w:vAlign w:val="center"/>
          </w:tcPr>
          <w:p w14:paraId="64686A0B" w14:textId="77777777" w:rsidR="00110885" w:rsidRDefault="00110885" w:rsidP="00BB4BAD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</w:rPr>
            </w:pPr>
          </w:p>
        </w:tc>
        <w:tc>
          <w:tcPr>
            <w:tcW w:w="0" w:type="auto"/>
            <w:vAlign w:val="center"/>
          </w:tcPr>
          <w:p w14:paraId="14B90B21" w14:textId="77777777" w:rsidR="00110885" w:rsidRDefault="00110885" w:rsidP="00BB4BAD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</w:rPr>
            </w:pPr>
          </w:p>
        </w:tc>
        <w:tc>
          <w:tcPr>
            <w:tcW w:w="0" w:type="auto"/>
            <w:vAlign w:val="center"/>
          </w:tcPr>
          <w:p w14:paraId="19ECB061" w14:textId="77777777" w:rsidR="00110885" w:rsidRDefault="00110885" w:rsidP="00BB4BAD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</w:rPr>
            </w:pPr>
          </w:p>
        </w:tc>
        <w:tc>
          <w:tcPr>
            <w:tcW w:w="0" w:type="auto"/>
            <w:vAlign w:val="center"/>
          </w:tcPr>
          <w:p w14:paraId="28374657" w14:textId="77777777" w:rsidR="00110885" w:rsidRDefault="00110885" w:rsidP="00BB4BAD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</w:rPr>
            </w:pPr>
          </w:p>
        </w:tc>
        <w:tc>
          <w:tcPr>
            <w:tcW w:w="0" w:type="auto"/>
            <w:vAlign w:val="center"/>
          </w:tcPr>
          <w:p w14:paraId="6B924DEC" w14:textId="77777777" w:rsidR="00110885" w:rsidRDefault="00110885" w:rsidP="00BB4BAD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66C43A2A" w14:textId="77777777" w:rsidR="00110885" w:rsidRDefault="00110885" w:rsidP="00BB4BAD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</w:rPr>
            </w:pPr>
          </w:p>
        </w:tc>
        <w:tc>
          <w:tcPr>
            <w:tcW w:w="0" w:type="auto"/>
            <w:vAlign w:val="center"/>
          </w:tcPr>
          <w:p w14:paraId="4D7DC482" w14:textId="77777777" w:rsidR="00110885" w:rsidRDefault="00110885" w:rsidP="00110885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vAlign w:val="center"/>
          </w:tcPr>
          <w:p w14:paraId="10F83899" w14:textId="434BC97E" w:rsidR="00110885" w:rsidRDefault="00110885" w:rsidP="00110885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</w:rPr>
            </w:pPr>
          </w:p>
        </w:tc>
      </w:tr>
      <w:tr w:rsidR="00110885" w14:paraId="607A43F8" w14:textId="77777777" w:rsidTr="00110885">
        <w:tc>
          <w:tcPr>
            <w:tcW w:w="0" w:type="auto"/>
            <w:vAlign w:val="center"/>
          </w:tcPr>
          <w:p w14:paraId="1F8C8A51" w14:textId="77777777" w:rsidR="00110885" w:rsidRDefault="00110885" w:rsidP="00BB4BAD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</w:rPr>
            </w:pPr>
          </w:p>
        </w:tc>
        <w:tc>
          <w:tcPr>
            <w:tcW w:w="0" w:type="auto"/>
            <w:vAlign w:val="center"/>
          </w:tcPr>
          <w:p w14:paraId="6DA31B24" w14:textId="77777777" w:rsidR="00110885" w:rsidRPr="00722D4C" w:rsidRDefault="00110885" w:rsidP="00BB4BAD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T</w:t>
            </w:r>
          </w:p>
        </w:tc>
        <w:tc>
          <w:tcPr>
            <w:tcW w:w="0" w:type="auto"/>
            <w:vAlign w:val="center"/>
          </w:tcPr>
          <w:p w14:paraId="25552C7D" w14:textId="77777777" w:rsidR="00110885" w:rsidRDefault="00110885" w:rsidP="00BB4BAD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</w:rPr>
            </w:pPr>
          </w:p>
        </w:tc>
        <w:tc>
          <w:tcPr>
            <w:tcW w:w="0" w:type="auto"/>
            <w:vAlign w:val="center"/>
          </w:tcPr>
          <w:p w14:paraId="4F988D5A" w14:textId="77777777" w:rsidR="00110885" w:rsidRDefault="00110885" w:rsidP="00BB4BAD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</w:rPr>
            </w:pPr>
          </w:p>
        </w:tc>
        <w:tc>
          <w:tcPr>
            <w:tcW w:w="0" w:type="auto"/>
            <w:vAlign w:val="center"/>
          </w:tcPr>
          <w:p w14:paraId="2A739CA6" w14:textId="77777777" w:rsidR="00110885" w:rsidRDefault="00110885" w:rsidP="00BB4BAD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</w:rPr>
            </w:pPr>
          </w:p>
        </w:tc>
        <w:tc>
          <w:tcPr>
            <w:tcW w:w="0" w:type="auto"/>
            <w:vAlign w:val="center"/>
          </w:tcPr>
          <w:p w14:paraId="304D55D0" w14:textId="77777777" w:rsidR="00110885" w:rsidRDefault="00110885" w:rsidP="00BB4BAD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</w:rPr>
            </w:pPr>
          </w:p>
        </w:tc>
        <w:tc>
          <w:tcPr>
            <w:tcW w:w="0" w:type="auto"/>
            <w:vAlign w:val="center"/>
          </w:tcPr>
          <w:p w14:paraId="21E1C74F" w14:textId="77777777" w:rsidR="00110885" w:rsidRDefault="00110885" w:rsidP="00BB4BAD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</w:rPr>
            </w:pPr>
          </w:p>
        </w:tc>
        <w:tc>
          <w:tcPr>
            <w:tcW w:w="0" w:type="auto"/>
            <w:vAlign w:val="center"/>
          </w:tcPr>
          <w:p w14:paraId="6DA7E4C2" w14:textId="77777777" w:rsidR="00110885" w:rsidRDefault="00110885" w:rsidP="00BB4BAD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</w:rPr>
            </w:pPr>
          </w:p>
        </w:tc>
        <w:tc>
          <w:tcPr>
            <w:tcW w:w="0" w:type="auto"/>
            <w:vAlign w:val="center"/>
          </w:tcPr>
          <w:p w14:paraId="5CFFD61E" w14:textId="77777777" w:rsidR="00110885" w:rsidRDefault="00110885" w:rsidP="00BB4BAD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5DC62F9D" w14:textId="77777777" w:rsidR="00110885" w:rsidRDefault="00110885" w:rsidP="00BB4BAD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</w:rPr>
            </w:pPr>
          </w:p>
        </w:tc>
        <w:tc>
          <w:tcPr>
            <w:tcW w:w="0" w:type="auto"/>
            <w:vAlign w:val="center"/>
          </w:tcPr>
          <w:p w14:paraId="31353376" w14:textId="77777777" w:rsidR="00110885" w:rsidRDefault="00110885" w:rsidP="00110885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vAlign w:val="center"/>
          </w:tcPr>
          <w:p w14:paraId="171D7766" w14:textId="6CE891FB" w:rsidR="00110885" w:rsidRDefault="00110885" w:rsidP="00110885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</w:rPr>
            </w:pPr>
          </w:p>
        </w:tc>
      </w:tr>
      <w:tr w:rsidR="00110885" w14:paraId="672B9038" w14:textId="77777777" w:rsidTr="00110885">
        <w:tc>
          <w:tcPr>
            <w:tcW w:w="0" w:type="auto"/>
            <w:vAlign w:val="center"/>
          </w:tcPr>
          <w:p w14:paraId="4D8E589C" w14:textId="77777777" w:rsidR="00110885" w:rsidRDefault="00110885" w:rsidP="00BB4BAD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</w:rPr>
            </w:pPr>
          </w:p>
        </w:tc>
        <w:tc>
          <w:tcPr>
            <w:tcW w:w="0" w:type="auto"/>
            <w:vAlign w:val="center"/>
          </w:tcPr>
          <w:p w14:paraId="68EA3881" w14:textId="1B082AAB" w:rsidR="00110885" w:rsidRPr="00110885" w:rsidRDefault="00110885" w:rsidP="00BB4BAD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O</w:t>
            </w:r>
          </w:p>
        </w:tc>
        <w:tc>
          <w:tcPr>
            <w:tcW w:w="0" w:type="auto"/>
            <w:vAlign w:val="center"/>
          </w:tcPr>
          <w:p w14:paraId="7C8692EA" w14:textId="77777777" w:rsidR="00110885" w:rsidRDefault="00110885" w:rsidP="00BB4BAD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</w:rPr>
            </w:pPr>
          </w:p>
        </w:tc>
        <w:tc>
          <w:tcPr>
            <w:tcW w:w="0" w:type="auto"/>
            <w:vAlign w:val="center"/>
          </w:tcPr>
          <w:p w14:paraId="51BF03FB" w14:textId="77777777" w:rsidR="00110885" w:rsidRDefault="00110885" w:rsidP="00BB4BAD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</w:rPr>
            </w:pPr>
          </w:p>
        </w:tc>
        <w:tc>
          <w:tcPr>
            <w:tcW w:w="0" w:type="auto"/>
            <w:vAlign w:val="center"/>
          </w:tcPr>
          <w:p w14:paraId="2808A075" w14:textId="77777777" w:rsidR="00110885" w:rsidRDefault="00110885" w:rsidP="00BB4BAD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</w:rPr>
            </w:pPr>
          </w:p>
        </w:tc>
        <w:tc>
          <w:tcPr>
            <w:tcW w:w="0" w:type="auto"/>
            <w:vAlign w:val="center"/>
          </w:tcPr>
          <w:p w14:paraId="6E006E09" w14:textId="77777777" w:rsidR="00110885" w:rsidRDefault="00110885" w:rsidP="00BB4BAD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</w:rPr>
            </w:pPr>
          </w:p>
        </w:tc>
        <w:tc>
          <w:tcPr>
            <w:tcW w:w="0" w:type="auto"/>
            <w:vAlign w:val="center"/>
          </w:tcPr>
          <w:p w14:paraId="218A3EB1" w14:textId="77777777" w:rsidR="00110885" w:rsidRDefault="00110885" w:rsidP="00BB4BAD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</w:rPr>
            </w:pPr>
          </w:p>
        </w:tc>
        <w:tc>
          <w:tcPr>
            <w:tcW w:w="0" w:type="auto"/>
            <w:vAlign w:val="center"/>
          </w:tcPr>
          <w:p w14:paraId="4F93C3AC" w14:textId="77777777" w:rsidR="00110885" w:rsidRDefault="00110885" w:rsidP="00BB4BAD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</w:rPr>
            </w:pPr>
          </w:p>
        </w:tc>
        <w:tc>
          <w:tcPr>
            <w:tcW w:w="0" w:type="auto"/>
            <w:vAlign w:val="center"/>
          </w:tcPr>
          <w:p w14:paraId="72C6803D" w14:textId="77777777" w:rsidR="00110885" w:rsidRDefault="00110885" w:rsidP="00BB4BAD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44328D6F" w14:textId="77777777" w:rsidR="00110885" w:rsidRDefault="00110885" w:rsidP="00BB4BAD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</w:rPr>
            </w:pPr>
          </w:p>
        </w:tc>
        <w:tc>
          <w:tcPr>
            <w:tcW w:w="0" w:type="auto"/>
            <w:vAlign w:val="center"/>
          </w:tcPr>
          <w:p w14:paraId="6F4C58EE" w14:textId="77777777" w:rsidR="00110885" w:rsidRDefault="00110885" w:rsidP="00110885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vAlign w:val="center"/>
          </w:tcPr>
          <w:p w14:paraId="6268BD1B" w14:textId="6103F149" w:rsidR="00110885" w:rsidRDefault="00110885" w:rsidP="00110885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</w:rPr>
            </w:pPr>
          </w:p>
        </w:tc>
      </w:tr>
      <w:tr w:rsidR="00110885" w14:paraId="3EA3B8FD" w14:textId="77777777" w:rsidTr="00110885">
        <w:tc>
          <w:tcPr>
            <w:tcW w:w="0" w:type="auto"/>
            <w:vAlign w:val="center"/>
          </w:tcPr>
          <w:p w14:paraId="0D48A544" w14:textId="77777777" w:rsidR="00110885" w:rsidRDefault="00110885" w:rsidP="00BB4BAD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</w:rPr>
            </w:pPr>
          </w:p>
        </w:tc>
        <w:tc>
          <w:tcPr>
            <w:tcW w:w="0" w:type="auto"/>
            <w:vAlign w:val="center"/>
          </w:tcPr>
          <w:p w14:paraId="36F8CAEA" w14:textId="1C772924" w:rsidR="00110885" w:rsidRPr="00110885" w:rsidRDefault="00110885" w:rsidP="00BB4BAD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J</w:t>
            </w:r>
          </w:p>
        </w:tc>
        <w:tc>
          <w:tcPr>
            <w:tcW w:w="0" w:type="auto"/>
            <w:vAlign w:val="center"/>
          </w:tcPr>
          <w:p w14:paraId="018D491B" w14:textId="77777777" w:rsidR="00110885" w:rsidRDefault="00110885" w:rsidP="00BB4BAD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</w:rPr>
            </w:pPr>
          </w:p>
        </w:tc>
        <w:tc>
          <w:tcPr>
            <w:tcW w:w="0" w:type="auto"/>
            <w:vAlign w:val="center"/>
          </w:tcPr>
          <w:p w14:paraId="243A38F9" w14:textId="77777777" w:rsidR="00110885" w:rsidRDefault="00110885" w:rsidP="00BB4BAD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</w:rPr>
            </w:pPr>
          </w:p>
        </w:tc>
        <w:tc>
          <w:tcPr>
            <w:tcW w:w="0" w:type="auto"/>
            <w:vAlign w:val="center"/>
          </w:tcPr>
          <w:p w14:paraId="68A869B8" w14:textId="77777777" w:rsidR="00110885" w:rsidRDefault="00110885" w:rsidP="00BB4BAD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</w:rPr>
            </w:pPr>
          </w:p>
        </w:tc>
        <w:tc>
          <w:tcPr>
            <w:tcW w:w="0" w:type="auto"/>
            <w:vAlign w:val="center"/>
          </w:tcPr>
          <w:p w14:paraId="1FECA534" w14:textId="77777777" w:rsidR="00110885" w:rsidRDefault="00110885" w:rsidP="00BB4BAD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</w:rPr>
            </w:pPr>
          </w:p>
        </w:tc>
        <w:tc>
          <w:tcPr>
            <w:tcW w:w="0" w:type="auto"/>
            <w:vAlign w:val="center"/>
          </w:tcPr>
          <w:p w14:paraId="548A8685" w14:textId="77777777" w:rsidR="00110885" w:rsidRDefault="00110885" w:rsidP="00BB4BAD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</w:rPr>
            </w:pPr>
          </w:p>
        </w:tc>
        <w:tc>
          <w:tcPr>
            <w:tcW w:w="0" w:type="auto"/>
            <w:vAlign w:val="center"/>
          </w:tcPr>
          <w:p w14:paraId="615772DB" w14:textId="77777777" w:rsidR="00110885" w:rsidRDefault="00110885" w:rsidP="00BB4BAD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</w:rPr>
            </w:pPr>
          </w:p>
        </w:tc>
        <w:tc>
          <w:tcPr>
            <w:tcW w:w="0" w:type="auto"/>
            <w:vAlign w:val="center"/>
          </w:tcPr>
          <w:p w14:paraId="72DE33E4" w14:textId="77777777" w:rsidR="00110885" w:rsidRDefault="00110885" w:rsidP="00BB4BAD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5179A717" w14:textId="77777777" w:rsidR="00110885" w:rsidRDefault="00110885" w:rsidP="00BB4BAD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</w:rPr>
            </w:pPr>
          </w:p>
        </w:tc>
        <w:tc>
          <w:tcPr>
            <w:tcW w:w="0" w:type="auto"/>
            <w:vAlign w:val="center"/>
          </w:tcPr>
          <w:p w14:paraId="1AAEBFE4" w14:textId="77777777" w:rsidR="00110885" w:rsidRDefault="00110885" w:rsidP="00110885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vAlign w:val="center"/>
          </w:tcPr>
          <w:p w14:paraId="430C0189" w14:textId="5EFC9360" w:rsidR="00110885" w:rsidRDefault="00110885" w:rsidP="00110885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</w:rPr>
            </w:pPr>
          </w:p>
        </w:tc>
      </w:tr>
      <w:tr w:rsidR="00110885" w14:paraId="461904E8" w14:textId="77777777" w:rsidTr="00110885">
        <w:tc>
          <w:tcPr>
            <w:tcW w:w="0" w:type="auto"/>
            <w:vAlign w:val="center"/>
          </w:tcPr>
          <w:p w14:paraId="29FCA20B" w14:textId="77777777" w:rsidR="00110885" w:rsidRDefault="00110885" w:rsidP="00BB4BAD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</w:rPr>
            </w:pPr>
          </w:p>
        </w:tc>
        <w:tc>
          <w:tcPr>
            <w:tcW w:w="0" w:type="auto"/>
            <w:vAlign w:val="center"/>
          </w:tcPr>
          <w:p w14:paraId="5BE15B8F" w14:textId="0A7ABDDD" w:rsidR="00110885" w:rsidRPr="00110885" w:rsidRDefault="00110885" w:rsidP="00BB4BAD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E</w:t>
            </w:r>
          </w:p>
        </w:tc>
        <w:tc>
          <w:tcPr>
            <w:tcW w:w="0" w:type="auto"/>
            <w:vAlign w:val="center"/>
          </w:tcPr>
          <w:p w14:paraId="6F825570" w14:textId="77777777" w:rsidR="00110885" w:rsidRDefault="00110885" w:rsidP="00BB4BAD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</w:rPr>
            </w:pPr>
          </w:p>
        </w:tc>
        <w:tc>
          <w:tcPr>
            <w:tcW w:w="0" w:type="auto"/>
            <w:vAlign w:val="center"/>
          </w:tcPr>
          <w:p w14:paraId="76149761" w14:textId="77777777" w:rsidR="00110885" w:rsidRDefault="00110885" w:rsidP="00BB4BAD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</w:rPr>
            </w:pPr>
          </w:p>
        </w:tc>
        <w:tc>
          <w:tcPr>
            <w:tcW w:w="0" w:type="auto"/>
            <w:vAlign w:val="center"/>
          </w:tcPr>
          <w:p w14:paraId="0F006172" w14:textId="77777777" w:rsidR="00110885" w:rsidRDefault="00110885" w:rsidP="00BB4BAD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</w:rPr>
            </w:pPr>
          </w:p>
        </w:tc>
        <w:tc>
          <w:tcPr>
            <w:tcW w:w="0" w:type="auto"/>
            <w:vAlign w:val="center"/>
          </w:tcPr>
          <w:p w14:paraId="1CA719F9" w14:textId="77777777" w:rsidR="00110885" w:rsidRDefault="00110885" w:rsidP="00BB4BAD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</w:rPr>
            </w:pPr>
          </w:p>
        </w:tc>
        <w:tc>
          <w:tcPr>
            <w:tcW w:w="0" w:type="auto"/>
            <w:vAlign w:val="center"/>
          </w:tcPr>
          <w:p w14:paraId="519C2AD7" w14:textId="77777777" w:rsidR="00110885" w:rsidRDefault="00110885" w:rsidP="00BB4BAD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</w:rPr>
            </w:pPr>
          </w:p>
        </w:tc>
        <w:tc>
          <w:tcPr>
            <w:tcW w:w="0" w:type="auto"/>
            <w:vAlign w:val="center"/>
          </w:tcPr>
          <w:p w14:paraId="6F245B96" w14:textId="77777777" w:rsidR="00110885" w:rsidRDefault="00110885" w:rsidP="00BB4BAD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</w:rPr>
            </w:pPr>
          </w:p>
        </w:tc>
        <w:tc>
          <w:tcPr>
            <w:tcW w:w="0" w:type="auto"/>
            <w:vAlign w:val="center"/>
          </w:tcPr>
          <w:p w14:paraId="60DA6F65" w14:textId="77777777" w:rsidR="00110885" w:rsidRDefault="00110885" w:rsidP="00BB4BAD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36F050BB" w14:textId="77777777" w:rsidR="00110885" w:rsidRDefault="00110885" w:rsidP="00BB4BAD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</w:rPr>
            </w:pPr>
          </w:p>
        </w:tc>
        <w:tc>
          <w:tcPr>
            <w:tcW w:w="0" w:type="auto"/>
            <w:vAlign w:val="center"/>
          </w:tcPr>
          <w:p w14:paraId="67C5B972" w14:textId="77777777" w:rsidR="00110885" w:rsidRDefault="00110885" w:rsidP="00110885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vAlign w:val="center"/>
          </w:tcPr>
          <w:p w14:paraId="3C55E402" w14:textId="3D044487" w:rsidR="00110885" w:rsidRDefault="00110885" w:rsidP="00110885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</w:rPr>
            </w:pPr>
          </w:p>
        </w:tc>
      </w:tr>
      <w:tr w:rsidR="00110885" w14:paraId="606E3C09" w14:textId="77777777" w:rsidTr="00110885">
        <w:tc>
          <w:tcPr>
            <w:tcW w:w="0" w:type="auto"/>
            <w:vAlign w:val="center"/>
          </w:tcPr>
          <w:p w14:paraId="48DE0C80" w14:textId="77777777" w:rsidR="00110885" w:rsidRPr="00722D4C" w:rsidRDefault="00110885" w:rsidP="00BB4BAD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d. </w:t>
            </w:r>
          </w:p>
        </w:tc>
        <w:tc>
          <w:tcPr>
            <w:tcW w:w="0" w:type="auto"/>
            <w:vAlign w:val="center"/>
          </w:tcPr>
          <w:p w14:paraId="09926AA3" w14:textId="77777777" w:rsidR="00110885" w:rsidRPr="00722D4C" w:rsidRDefault="00110885" w:rsidP="00BB4BAD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0" w:type="auto"/>
            <w:vAlign w:val="center"/>
          </w:tcPr>
          <w:p w14:paraId="5111A46A" w14:textId="77777777" w:rsidR="00110885" w:rsidRPr="00722D4C" w:rsidRDefault="00110885" w:rsidP="00BB4BAD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d</w:t>
            </w:r>
          </w:p>
        </w:tc>
        <w:tc>
          <w:tcPr>
            <w:tcW w:w="0" w:type="auto"/>
            <w:vAlign w:val="center"/>
          </w:tcPr>
          <w:p w14:paraId="2CDD4F00" w14:textId="77777777" w:rsidR="00110885" w:rsidRPr="00722D4C" w:rsidRDefault="00110885" w:rsidP="00BB4BAD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0" w:type="auto"/>
            <w:vAlign w:val="center"/>
          </w:tcPr>
          <w:p w14:paraId="412C7A55" w14:textId="77777777" w:rsidR="00110885" w:rsidRPr="00722D4C" w:rsidRDefault="00110885" w:rsidP="00BB4BAD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e</w:t>
            </w:r>
          </w:p>
        </w:tc>
        <w:tc>
          <w:tcPr>
            <w:tcW w:w="0" w:type="auto"/>
            <w:vAlign w:val="center"/>
          </w:tcPr>
          <w:p w14:paraId="625DE5B8" w14:textId="77777777" w:rsidR="00110885" w:rsidRPr="00722D4C" w:rsidRDefault="00110885" w:rsidP="00BB4BAD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</w:p>
        </w:tc>
        <w:tc>
          <w:tcPr>
            <w:tcW w:w="0" w:type="auto"/>
            <w:vAlign w:val="center"/>
          </w:tcPr>
          <w:p w14:paraId="4742B1B0" w14:textId="77777777" w:rsidR="00110885" w:rsidRDefault="00110885" w:rsidP="00BB4BAD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g</w:t>
            </w:r>
          </w:p>
        </w:tc>
        <w:tc>
          <w:tcPr>
            <w:tcW w:w="0" w:type="auto"/>
            <w:vAlign w:val="center"/>
          </w:tcPr>
          <w:p w14:paraId="64A791B7" w14:textId="77777777" w:rsidR="00110885" w:rsidRDefault="00110885" w:rsidP="00BB4BAD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  <w:tc>
          <w:tcPr>
            <w:tcW w:w="0" w:type="auto"/>
            <w:vAlign w:val="center"/>
          </w:tcPr>
          <w:p w14:paraId="0B8DFF16" w14:textId="77777777" w:rsidR="00110885" w:rsidRDefault="00110885" w:rsidP="00BB4BAD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j</w:t>
            </w:r>
          </w:p>
        </w:tc>
        <w:tc>
          <w:tcPr>
            <w:tcW w:w="0" w:type="auto"/>
            <w:gridSpan w:val="2"/>
            <w:vAlign w:val="center"/>
          </w:tcPr>
          <w:p w14:paraId="617FAE28" w14:textId="77777777" w:rsidR="00110885" w:rsidRPr="00110885" w:rsidRDefault="00110885" w:rsidP="00BB4BAD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14</w:t>
            </w:r>
          </w:p>
        </w:tc>
        <w:tc>
          <w:tcPr>
            <w:tcW w:w="0" w:type="auto"/>
            <w:vAlign w:val="center"/>
          </w:tcPr>
          <w:p w14:paraId="6362EAD7" w14:textId="0C386587" w:rsidR="00110885" w:rsidRPr="00110885" w:rsidRDefault="00110885" w:rsidP="00110885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n</w:t>
            </w:r>
          </w:p>
        </w:tc>
        <w:tc>
          <w:tcPr>
            <w:tcW w:w="0" w:type="auto"/>
            <w:vAlign w:val="center"/>
          </w:tcPr>
          <w:p w14:paraId="7A491316" w14:textId="687AE5ED" w:rsidR="00110885" w:rsidRDefault="00110885" w:rsidP="00110885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</w:rPr>
            </w:pPr>
          </w:p>
        </w:tc>
      </w:tr>
      <w:tr w:rsidR="00110885" w14:paraId="43969061" w14:textId="77777777" w:rsidTr="00110885">
        <w:tc>
          <w:tcPr>
            <w:tcW w:w="0" w:type="auto"/>
            <w:vAlign w:val="center"/>
          </w:tcPr>
          <w:p w14:paraId="000207A8" w14:textId="77777777" w:rsidR="00110885" w:rsidRPr="00722D4C" w:rsidRDefault="00110885" w:rsidP="00BB4BAD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e.</w:t>
            </w:r>
          </w:p>
        </w:tc>
        <w:tc>
          <w:tcPr>
            <w:tcW w:w="0" w:type="auto"/>
            <w:vAlign w:val="center"/>
          </w:tcPr>
          <w:p w14:paraId="68EC5819" w14:textId="7930DC48" w:rsidR="00110885" w:rsidRPr="00110885" w:rsidRDefault="00110885" w:rsidP="00BB4BAD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-</w:t>
            </w:r>
            <w:r>
              <w:rPr>
                <w:rFonts w:cs="Times New Roman"/>
                <w:lang w:val="en-US"/>
              </w:rPr>
              <w:t>17</w:t>
            </w:r>
          </w:p>
        </w:tc>
        <w:tc>
          <w:tcPr>
            <w:tcW w:w="0" w:type="auto"/>
            <w:vAlign w:val="center"/>
          </w:tcPr>
          <w:p w14:paraId="4DFCAD65" w14:textId="48845B6C" w:rsidR="00110885" w:rsidRPr="00110885" w:rsidRDefault="00110885" w:rsidP="00BB4BAD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-1</w:t>
            </w:r>
            <w:r>
              <w:rPr>
                <w:rFonts w:cs="Times New Roman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7194DC1F" w14:textId="20001596" w:rsidR="00110885" w:rsidRPr="00110885" w:rsidRDefault="00110885" w:rsidP="00BB4BAD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-</w:t>
            </w: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76CD88B2" w14:textId="16F19E8B" w:rsidR="00110885" w:rsidRPr="00110885" w:rsidRDefault="00110885" w:rsidP="00BB4BAD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14:paraId="4602032F" w14:textId="74C3EA06" w:rsidR="00110885" w:rsidRPr="00110885" w:rsidRDefault="00110885" w:rsidP="00BB4BAD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13</w:t>
            </w:r>
          </w:p>
        </w:tc>
        <w:tc>
          <w:tcPr>
            <w:tcW w:w="0" w:type="auto"/>
            <w:vAlign w:val="center"/>
          </w:tcPr>
          <w:p w14:paraId="5640F8EA" w14:textId="1AF5EA55" w:rsidR="00110885" w:rsidRPr="003E613C" w:rsidRDefault="00110885" w:rsidP="00BB4BAD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</w:rPr>
            </w:pPr>
          </w:p>
        </w:tc>
        <w:tc>
          <w:tcPr>
            <w:tcW w:w="0" w:type="auto"/>
            <w:vAlign w:val="center"/>
          </w:tcPr>
          <w:p w14:paraId="159A16DB" w14:textId="0BBFFCDA" w:rsidR="00110885" w:rsidRPr="003E613C" w:rsidRDefault="00110885" w:rsidP="00BB4BAD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</w:rPr>
            </w:pPr>
          </w:p>
        </w:tc>
        <w:tc>
          <w:tcPr>
            <w:tcW w:w="0" w:type="auto"/>
            <w:vAlign w:val="center"/>
          </w:tcPr>
          <w:p w14:paraId="536B8DF9" w14:textId="3078A481" w:rsidR="00110885" w:rsidRPr="003E613C" w:rsidRDefault="00110885" w:rsidP="00BB4BAD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60326F0F" w14:textId="77777777" w:rsidR="00110885" w:rsidRPr="003E613C" w:rsidRDefault="00110885" w:rsidP="00BB4BAD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</w:rPr>
            </w:pPr>
          </w:p>
        </w:tc>
        <w:tc>
          <w:tcPr>
            <w:tcW w:w="0" w:type="auto"/>
            <w:vAlign w:val="center"/>
          </w:tcPr>
          <w:p w14:paraId="5472EF31" w14:textId="77777777" w:rsidR="00110885" w:rsidRDefault="00110885" w:rsidP="00110885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vAlign w:val="center"/>
          </w:tcPr>
          <w:p w14:paraId="09DB77FB" w14:textId="64D82E3E" w:rsidR="00110885" w:rsidRDefault="00110885" w:rsidP="00110885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</w:rPr>
            </w:pPr>
          </w:p>
        </w:tc>
      </w:tr>
      <w:tr w:rsidR="00110885" w14:paraId="5A9F80C3" w14:textId="77777777" w:rsidTr="00110885">
        <w:tc>
          <w:tcPr>
            <w:tcW w:w="0" w:type="auto"/>
            <w:vAlign w:val="center"/>
          </w:tcPr>
          <w:p w14:paraId="022DBBEC" w14:textId="77777777" w:rsidR="00110885" w:rsidRPr="003E613C" w:rsidRDefault="00110885" w:rsidP="00BB4BAD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f.</w:t>
            </w:r>
          </w:p>
        </w:tc>
        <w:tc>
          <w:tcPr>
            <w:tcW w:w="0" w:type="auto"/>
            <w:vAlign w:val="center"/>
          </w:tcPr>
          <w:p w14:paraId="2F8F08AE" w14:textId="77777777" w:rsidR="00110885" w:rsidRPr="00722D4C" w:rsidRDefault="00110885" w:rsidP="00BB4BAD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K</w:t>
            </w:r>
          </w:p>
        </w:tc>
        <w:tc>
          <w:tcPr>
            <w:tcW w:w="0" w:type="auto"/>
            <w:vAlign w:val="center"/>
          </w:tcPr>
          <w:p w14:paraId="1D4CBAAE" w14:textId="77777777" w:rsidR="00110885" w:rsidRPr="00170216" w:rsidRDefault="00110885" w:rsidP="00BB4BAD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0" w:type="auto"/>
            <w:vAlign w:val="center"/>
          </w:tcPr>
          <w:p w14:paraId="23A269EC" w14:textId="77777777" w:rsidR="00110885" w:rsidRPr="00170216" w:rsidRDefault="00110885" w:rsidP="00BB4BAD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I</w:t>
            </w:r>
          </w:p>
        </w:tc>
        <w:tc>
          <w:tcPr>
            <w:tcW w:w="0" w:type="auto"/>
            <w:vAlign w:val="center"/>
          </w:tcPr>
          <w:p w14:paraId="28C64BDE" w14:textId="77777777" w:rsidR="00110885" w:rsidRPr="00170216" w:rsidRDefault="00110885" w:rsidP="00BB4BAD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0" w:type="auto"/>
            <w:vAlign w:val="center"/>
          </w:tcPr>
          <w:p w14:paraId="5A5941EA" w14:textId="77777777" w:rsidR="00110885" w:rsidRPr="00170216" w:rsidRDefault="00110885" w:rsidP="00BB4BAD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G</w:t>
            </w:r>
          </w:p>
        </w:tc>
        <w:tc>
          <w:tcPr>
            <w:tcW w:w="0" w:type="auto"/>
            <w:vAlign w:val="center"/>
          </w:tcPr>
          <w:p w14:paraId="2D4285AD" w14:textId="77777777" w:rsidR="00110885" w:rsidRPr="00170216" w:rsidRDefault="00110885" w:rsidP="00BB4BAD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</w:p>
        </w:tc>
        <w:tc>
          <w:tcPr>
            <w:tcW w:w="0" w:type="auto"/>
            <w:vAlign w:val="center"/>
          </w:tcPr>
          <w:p w14:paraId="6C0F0541" w14:textId="77777777" w:rsidR="00110885" w:rsidRPr="00170216" w:rsidRDefault="00110885" w:rsidP="00BB4BAD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E</w:t>
            </w:r>
          </w:p>
        </w:tc>
        <w:tc>
          <w:tcPr>
            <w:tcW w:w="0" w:type="auto"/>
            <w:vAlign w:val="center"/>
          </w:tcPr>
          <w:p w14:paraId="17496C6D" w14:textId="77777777" w:rsidR="00110885" w:rsidRPr="00170216" w:rsidRDefault="00110885" w:rsidP="00BB4BAD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  <w:tc>
          <w:tcPr>
            <w:tcW w:w="0" w:type="auto"/>
            <w:gridSpan w:val="2"/>
            <w:vAlign w:val="center"/>
          </w:tcPr>
          <w:p w14:paraId="76D154F5" w14:textId="77777777" w:rsidR="00110885" w:rsidRPr="00170216" w:rsidRDefault="00110885" w:rsidP="00BB4BAD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C</w:t>
            </w:r>
          </w:p>
        </w:tc>
        <w:tc>
          <w:tcPr>
            <w:tcW w:w="0" w:type="auto"/>
            <w:vAlign w:val="center"/>
          </w:tcPr>
          <w:p w14:paraId="6C12A67F" w14:textId="702978A4" w:rsidR="00110885" w:rsidRPr="00110885" w:rsidRDefault="00110885" w:rsidP="00110885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14</w:t>
            </w:r>
          </w:p>
        </w:tc>
        <w:tc>
          <w:tcPr>
            <w:tcW w:w="0" w:type="auto"/>
            <w:vAlign w:val="center"/>
          </w:tcPr>
          <w:p w14:paraId="57B52028" w14:textId="4D946002" w:rsidR="00110885" w:rsidRPr="00170216" w:rsidRDefault="00110885" w:rsidP="00110885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</w:rPr>
            </w:pPr>
          </w:p>
        </w:tc>
      </w:tr>
    </w:tbl>
    <w:p w14:paraId="341B97B3" w14:textId="77777777" w:rsidR="000F0F63" w:rsidRDefault="000F0F63" w:rsidP="000F0F63">
      <w:pPr>
        <w:pStyle w:val="ListParagraph"/>
        <w:ind w:left="284"/>
        <w:jc w:val="left"/>
        <w:rPr>
          <w:rFonts w:cs="Times New Roman"/>
        </w:rPr>
      </w:pPr>
    </w:p>
    <w:p w14:paraId="21978638" w14:textId="19B34882" w:rsidR="000F0F63" w:rsidRDefault="000F0F63" w:rsidP="000F0F63">
      <w:pPr>
        <w:rPr>
          <w:b/>
        </w:rPr>
      </w:pPr>
    </w:p>
    <w:sectPr w:rsidR="000F0F63" w:rsidSect="00041BA4">
      <w:type w:val="continuous"/>
      <w:pgSz w:w="11920" w:h="16840"/>
      <w:pgMar w:top="1701" w:right="1701" w:bottom="1701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894A9" w14:textId="77777777" w:rsidR="00051E56" w:rsidRDefault="00051E56">
      <w:r>
        <w:separator/>
      </w:r>
    </w:p>
  </w:endnote>
  <w:endnote w:type="continuationSeparator" w:id="0">
    <w:p w14:paraId="0FDDA60B" w14:textId="77777777" w:rsidR="00051E56" w:rsidRDefault="00051E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ebo">
    <w:panose1 w:val="00000000000000000000"/>
    <w:charset w:val="00"/>
    <w:family w:val="auto"/>
    <w:pitch w:val="variable"/>
    <w:sig w:usb0="A00008E7" w:usb1="40000043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D6FE6" w14:textId="77777777" w:rsidR="00740719" w:rsidRDefault="00051E56">
    <w:pPr>
      <w:spacing w:line="200" w:lineRule="exact"/>
    </w:pPr>
    <w:r>
      <w:pict w14:anchorId="42C0FB3D">
        <v:group id="_x0000_s2051" style="position:absolute;margin-left:113.6pt;margin-top:768.05pt;width:433.15pt;height:26.2pt;z-index:-251659776;mso-position-horizontal-relative:page;mso-position-vertical-relative:page" coordorigin="2272,15361" coordsize="8663,524">
          <v:shape id="_x0000_s2054" style="position:absolute;left:10205;top:15371;width:720;height:504" coordorigin="10205,15371" coordsize="720,504" path="m10205,15875r720,l10925,15371r-720,l10205,15875xe" fillcolor="#2d75b6" stroked="f">
            <v:path arrowok="t"/>
          </v:shape>
          <v:shape id="_x0000_s2053" style="position:absolute;left:2293;top:15385;width:7908;height:0" coordorigin="2293,15385" coordsize="7908,0" path="m2293,15385r7908,e" filled="f" strokecolor="#2d75b6" strokeweight=".55206mm">
            <v:path arrowok="t"/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2" type="#_x0000_t75" style="position:absolute;left:2272;top:15552;width:7900;height:320">
            <v:imagedata r:id="rId1" o:title=""/>
          </v:shape>
          <w10:wrap anchorx="page" anchory="page"/>
        </v:group>
      </w:pict>
    </w:r>
    <w:r>
      <w:pict w14:anchorId="00731ADF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28.75pt;margin-top:774.7pt;width:11pt;height:16pt;z-index:-251658752;mso-position-horizontal-relative:page;mso-position-vertical-relative:page" filled="f" stroked="f">
          <v:textbox style="mso-next-textbox:#_x0000_s2050" inset="0,0,0,0">
            <w:txbxContent>
              <w:p w14:paraId="0CEBC857" w14:textId="77777777" w:rsidR="00740719" w:rsidRDefault="00EA0799">
                <w:pPr>
                  <w:spacing w:line="300" w:lineRule="exact"/>
                  <w:ind w:left="40" w:right="-22"/>
                  <w:rPr>
                    <w:sz w:val="28"/>
                    <w:szCs w:val="28"/>
                  </w:rPr>
                </w:pPr>
                <w:r>
                  <w:fldChar w:fldCharType="begin"/>
                </w:r>
                <w:r>
                  <w:rPr>
                    <w:color w:val="FFFFFF"/>
                    <w:sz w:val="28"/>
                    <w:szCs w:val="2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5ADA89F8">
        <v:shape id="_x0000_s2049" type="#_x0000_t202" style="position:absolute;margin-left:119.85pt;margin-top:778.3pt;width:332.1pt;height:14pt;z-index:-251657728;mso-position-horizontal-relative:page;mso-position-vertical-relative:page" filled="f" stroked="f">
          <v:textbox style="mso-next-textbox:#_x0000_s2049" inset="0,0,0,0">
            <w:txbxContent>
              <w:p w14:paraId="3323409D" w14:textId="09E00CE3" w:rsidR="00740719" w:rsidRDefault="00EA0799">
                <w:pPr>
                  <w:spacing w:line="260" w:lineRule="exact"/>
                  <w:ind w:left="20" w:right="-36"/>
                  <w:rPr>
                    <w:sz w:val="24"/>
                    <w:szCs w:val="24"/>
                  </w:rPr>
                </w:pPr>
                <w:r>
                  <w:rPr>
                    <w:color w:val="2D74B5"/>
                    <w:spacing w:val="1"/>
                    <w:sz w:val="24"/>
                    <w:szCs w:val="24"/>
                  </w:rPr>
                  <w:t>La</w:t>
                </w:r>
                <w:r>
                  <w:rPr>
                    <w:color w:val="2D74B5"/>
                    <w:sz w:val="24"/>
                    <w:szCs w:val="24"/>
                  </w:rPr>
                  <w:t xml:space="preserve">b. </w:t>
                </w:r>
                <w:r>
                  <w:rPr>
                    <w:color w:val="2D74B5"/>
                    <w:spacing w:val="-1"/>
                    <w:sz w:val="24"/>
                    <w:szCs w:val="24"/>
                  </w:rPr>
                  <w:t>P</w:t>
                </w:r>
                <w:r>
                  <w:rPr>
                    <w:color w:val="2D74B5"/>
                    <w:spacing w:val="1"/>
                    <w:sz w:val="24"/>
                    <w:szCs w:val="24"/>
                  </w:rPr>
                  <w:t>em</w:t>
                </w:r>
                <w:r>
                  <w:rPr>
                    <w:color w:val="2D74B5"/>
                    <w:sz w:val="24"/>
                    <w:szCs w:val="24"/>
                  </w:rPr>
                  <w:t>rogr</w:t>
                </w:r>
                <w:r>
                  <w:rPr>
                    <w:color w:val="2D74B5"/>
                    <w:spacing w:val="-2"/>
                    <w:sz w:val="24"/>
                    <w:szCs w:val="24"/>
                  </w:rPr>
                  <w:t>a</w:t>
                </w:r>
                <w:r>
                  <w:rPr>
                    <w:color w:val="2D74B5"/>
                    <w:spacing w:val="1"/>
                    <w:sz w:val="24"/>
                    <w:szCs w:val="24"/>
                  </w:rPr>
                  <w:t>ma</w:t>
                </w:r>
                <w:r>
                  <w:rPr>
                    <w:color w:val="2D74B5"/>
                    <w:sz w:val="24"/>
                    <w:szCs w:val="24"/>
                  </w:rPr>
                  <w:t xml:space="preserve">n </w:t>
                </w:r>
                <w:r>
                  <w:rPr>
                    <w:color w:val="2D74B5"/>
                    <w:spacing w:val="-1"/>
                    <w:sz w:val="24"/>
                    <w:szCs w:val="24"/>
                  </w:rPr>
                  <w:t>K</w:t>
                </w:r>
                <w:r>
                  <w:rPr>
                    <w:color w:val="2D74B5"/>
                    <w:sz w:val="24"/>
                    <w:szCs w:val="24"/>
                  </w:rPr>
                  <w:t>o</w:t>
                </w:r>
                <w:r>
                  <w:rPr>
                    <w:color w:val="2D74B5"/>
                    <w:spacing w:val="1"/>
                    <w:sz w:val="24"/>
                    <w:szCs w:val="24"/>
                  </w:rPr>
                  <w:t>m</w:t>
                </w:r>
                <w:r>
                  <w:rPr>
                    <w:color w:val="2D74B5"/>
                    <w:sz w:val="24"/>
                    <w:szCs w:val="24"/>
                  </w:rPr>
                  <w:t>pu</w:t>
                </w:r>
                <w:r>
                  <w:rPr>
                    <w:color w:val="2D74B5"/>
                    <w:spacing w:val="-3"/>
                    <w:sz w:val="24"/>
                    <w:szCs w:val="24"/>
                  </w:rPr>
                  <w:t>t</w:t>
                </w:r>
                <w:r>
                  <w:rPr>
                    <w:color w:val="2D74B5"/>
                    <w:spacing w:val="1"/>
                    <w:sz w:val="24"/>
                    <w:szCs w:val="24"/>
                  </w:rPr>
                  <w:t>e</w:t>
                </w:r>
                <w:r>
                  <w:rPr>
                    <w:color w:val="2D74B5"/>
                    <w:sz w:val="24"/>
                    <w:szCs w:val="24"/>
                  </w:rPr>
                  <w:t>r</w:t>
                </w:r>
                <w:r>
                  <w:rPr>
                    <w:color w:val="2D74B5"/>
                    <w:spacing w:val="2"/>
                    <w:sz w:val="24"/>
                    <w:szCs w:val="24"/>
                  </w:rPr>
                  <w:t xml:space="preserve"> </w:t>
                </w:r>
                <w:r>
                  <w:rPr>
                    <w:color w:val="2D74B5"/>
                    <w:spacing w:val="-3"/>
                    <w:sz w:val="24"/>
                    <w:szCs w:val="24"/>
                  </w:rPr>
                  <w:t>T</w:t>
                </w:r>
                <w:r>
                  <w:rPr>
                    <w:color w:val="2D74B5"/>
                    <w:spacing w:val="2"/>
                    <w:sz w:val="24"/>
                    <w:szCs w:val="24"/>
                  </w:rPr>
                  <w:t>e</w:t>
                </w:r>
                <w:r>
                  <w:rPr>
                    <w:color w:val="2D74B5"/>
                    <w:sz w:val="24"/>
                    <w:szCs w:val="24"/>
                  </w:rPr>
                  <w:t>kn</w:t>
                </w:r>
                <w:r>
                  <w:rPr>
                    <w:color w:val="2D74B5"/>
                    <w:spacing w:val="1"/>
                    <w:sz w:val="24"/>
                    <w:szCs w:val="24"/>
                  </w:rPr>
                  <w:t>i</w:t>
                </w:r>
                <w:r>
                  <w:rPr>
                    <w:color w:val="2D74B5"/>
                    <w:sz w:val="24"/>
                    <w:szCs w:val="24"/>
                  </w:rPr>
                  <w:t>k Inf</w:t>
                </w:r>
                <w:r>
                  <w:rPr>
                    <w:color w:val="2D74B5"/>
                    <w:spacing w:val="-4"/>
                    <w:sz w:val="24"/>
                    <w:szCs w:val="24"/>
                  </w:rPr>
                  <w:t>o</w:t>
                </w:r>
                <w:r>
                  <w:rPr>
                    <w:color w:val="2D74B5"/>
                    <w:sz w:val="24"/>
                    <w:szCs w:val="24"/>
                  </w:rPr>
                  <w:t>r</w:t>
                </w:r>
                <w:r>
                  <w:rPr>
                    <w:color w:val="2D74B5"/>
                    <w:spacing w:val="1"/>
                    <w:sz w:val="24"/>
                    <w:szCs w:val="24"/>
                  </w:rPr>
                  <w:t>mati</w:t>
                </w:r>
                <w:r>
                  <w:rPr>
                    <w:color w:val="2D74B5"/>
                    <w:spacing w:val="-4"/>
                    <w:sz w:val="24"/>
                    <w:szCs w:val="24"/>
                  </w:rPr>
                  <w:t>k</w:t>
                </w:r>
                <w:r>
                  <w:rPr>
                    <w:color w:val="2D74B5"/>
                    <w:sz w:val="24"/>
                    <w:szCs w:val="24"/>
                  </w:rPr>
                  <w:t>a</w:t>
                </w:r>
                <w:r>
                  <w:rPr>
                    <w:color w:val="2D74B5"/>
                    <w:spacing w:val="1"/>
                    <w:sz w:val="24"/>
                    <w:szCs w:val="24"/>
                  </w:rPr>
                  <w:t xml:space="preserve"> </w:t>
                </w:r>
                <w:r>
                  <w:rPr>
                    <w:color w:val="2D74B5"/>
                    <w:sz w:val="24"/>
                    <w:szCs w:val="24"/>
                  </w:rPr>
                  <w:t>I</w:t>
                </w:r>
                <w:r>
                  <w:rPr>
                    <w:color w:val="2D74B5"/>
                    <w:spacing w:val="1"/>
                    <w:sz w:val="24"/>
                    <w:szCs w:val="24"/>
                  </w:rPr>
                  <w:t>T</w:t>
                </w:r>
                <w:r>
                  <w:rPr>
                    <w:color w:val="2D74B5"/>
                    <w:sz w:val="24"/>
                    <w:szCs w:val="24"/>
                  </w:rPr>
                  <w:t>N</w:t>
                </w:r>
                <w:r>
                  <w:rPr>
                    <w:color w:val="2D74B5"/>
                    <w:spacing w:val="-1"/>
                    <w:sz w:val="24"/>
                    <w:szCs w:val="24"/>
                  </w:rPr>
                  <w:t xml:space="preserve"> M</w:t>
                </w:r>
                <w:r>
                  <w:rPr>
                    <w:color w:val="2D74B5"/>
                    <w:spacing w:val="1"/>
                    <w:sz w:val="24"/>
                    <w:szCs w:val="24"/>
                  </w:rPr>
                  <w:t>a</w:t>
                </w:r>
                <w:r>
                  <w:rPr>
                    <w:color w:val="2D74B5"/>
                    <w:spacing w:val="-3"/>
                    <w:sz w:val="24"/>
                    <w:szCs w:val="24"/>
                  </w:rPr>
                  <w:t>l</w:t>
                </w:r>
                <w:r>
                  <w:rPr>
                    <w:color w:val="2D74B5"/>
                    <w:spacing w:val="1"/>
                    <w:sz w:val="24"/>
                    <w:szCs w:val="24"/>
                  </w:rPr>
                  <w:t>a</w:t>
                </w:r>
                <w:r>
                  <w:rPr>
                    <w:color w:val="2D74B5"/>
                    <w:sz w:val="24"/>
                    <w:szCs w:val="24"/>
                  </w:rPr>
                  <w:t>ng 20</w:t>
                </w:r>
                <w:r>
                  <w:rPr>
                    <w:color w:val="2D74B5"/>
                    <w:spacing w:val="3"/>
                    <w:sz w:val="24"/>
                    <w:szCs w:val="24"/>
                  </w:rPr>
                  <w:t>2</w:t>
                </w:r>
                <w:r w:rsidR="00041BA4">
                  <w:rPr>
                    <w:color w:val="2D74B5"/>
                    <w:sz w:val="24"/>
                    <w:szCs w:val="24"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E7231" w14:textId="77777777" w:rsidR="00051E56" w:rsidRDefault="00051E56">
      <w:r>
        <w:separator/>
      </w:r>
    </w:p>
  </w:footnote>
  <w:footnote w:type="continuationSeparator" w:id="0">
    <w:p w14:paraId="03BEBC6B" w14:textId="77777777" w:rsidR="00051E56" w:rsidRDefault="00051E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F6AB2"/>
    <w:multiLevelType w:val="hybridMultilevel"/>
    <w:tmpl w:val="2962F1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C3D04"/>
    <w:multiLevelType w:val="multilevel"/>
    <w:tmpl w:val="22FA54E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E392ED7"/>
    <w:multiLevelType w:val="hybridMultilevel"/>
    <w:tmpl w:val="C7BA9FBA"/>
    <w:lvl w:ilvl="0" w:tplc="4F96B830">
      <w:start w:val="1"/>
      <w:numFmt w:val="decimal"/>
      <w:lvlText w:val="5.%1"/>
      <w:lvlJc w:val="center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C15BEC"/>
    <w:multiLevelType w:val="hybridMultilevel"/>
    <w:tmpl w:val="FA4CCF2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01202D"/>
    <w:multiLevelType w:val="hybridMultilevel"/>
    <w:tmpl w:val="09FC65A0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719"/>
    <w:rsid w:val="00041BA4"/>
    <w:rsid w:val="00051E56"/>
    <w:rsid w:val="000F0F63"/>
    <w:rsid w:val="00110885"/>
    <w:rsid w:val="003A1932"/>
    <w:rsid w:val="00442E0B"/>
    <w:rsid w:val="004A55FC"/>
    <w:rsid w:val="004C69E5"/>
    <w:rsid w:val="00740719"/>
    <w:rsid w:val="00996A1B"/>
    <w:rsid w:val="009E52D9"/>
    <w:rsid w:val="00A66A01"/>
    <w:rsid w:val="00B518B6"/>
    <w:rsid w:val="00BB1AB3"/>
    <w:rsid w:val="00C2735C"/>
    <w:rsid w:val="00C5490E"/>
    <w:rsid w:val="00CA25E8"/>
    <w:rsid w:val="00D77A1C"/>
    <w:rsid w:val="00EA0799"/>
    <w:rsid w:val="00EE104E"/>
    <w:rsid w:val="00FF05C4"/>
    <w:rsid w:val="00FF5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46BED309"/>
  <w15:docId w15:val="{CDA123AF-3515-4F51-B136-3A2CC8AEF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eGrid">
    <w:name w:val="Table Grid"/>
    <w:basedOn w:val="TableNormal"/>
    <w:uiPriority w:val="39"/>
    <w:unhideWhenUsed/>
    <w:rsid w:val="004C69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41B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1BA4"/>
  </w:style>
  <w:style w:type="paragraph" w:styleId="Footer">
    <w:name w:val="footer"/>
    <w:basedOn w:val="Normal"/>
    <w:link w:val="FooterChar"/>
    <w:uiPriority w:val="99"/>
    <w:unhideWhenUsed/>
    <w:rsid w:val="00041B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1BA4"/>
  </w:style>
  <w:style w:type="paragraph" w:styleId="ListParagraph">
    <w:name w:val="List Paragraph"/>
    <w:basedOn w:val="Normal"/>
    <w:uiPriority w:val="34"/>
    <w:qFormat/>
    <w:rsid w:val="000F0F63"/>
    <w:pPr>
      <w:spacing w:after="160" w:line="259" w:lineRule="auto"/>
      <w:ind w:left="720"/>
      <w:contextualSpacing/>
      <w:jc w:val="both"/>
    </w:pPr>
    <w:rPr>
      <w:rFonts w:eastAsiaTheme="minorHAnsi" w:cstheme="minorBidi"/>
      <w:sz w:val="24"/>
      <w:szCs w:val="2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69BD4D-0DFE-433D-9852-750991D2D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raph</dc:creator>
  <cp:lastModifiedBy>raph</cp:lastModifiedBy>
  <cp:revision>4</cp:revision>
  <cp:lastPrinted>2023-09-20T23:05:00Z</cp:lastPrinted>
  <dcterms:created xsi:type="dcterms:W3CDTF">2023-10-04T07:27:00Z</dcterms:created>
  <dcterms:modified xsi:type="dcterms:W3CDTF">2023-10-29T12:17:00Z</dcterms:modified>
</cp:coreProperties>
</file>